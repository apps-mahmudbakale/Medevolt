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4"/>
          <w:szCs w:val="44"/>
        </w:rPr>
      </w:pPr>
      <w:bookmarkStart w:id="0" w:name="_GoBack"/>
      <w:bookmarkEnd w:id="0"/>
      <w:r>
        <w:rPr>
          <w:rFonts w:cs="Aharoni" w:hAnsi="Aharoni" w:hint="default"/>
          <w:b/>
          <w:bCs/>
          <w:sz w:val="44"/>
          <w:szCs w:val="44"/>
          <w:lang w:val="en-US"/>
        </w:rPr>
        <w:t>ATA SOPHIA</w:t>
      </w:r>
      <w:r>
        <w:rPr>
          <w:rFonts w:ascii="Aharoni" w:cs="Aharoni" w:hAnsi="Aharoni" w:hint="default"/>
          <w:b/>
          <w:bCs/>
          <w:sz w:val="44"/>
          <w:szCs w:val="44"/>
        </w:rPr>
        <w:t xml:space="preserve"> </w:t>
      </w:r>
      <w:r>
        <w:rPr>
          <w:rFonts w:cs="Aharoni" w:hAnsi="Aharoni" w:hint="default"/>
          <w:b/>
          <w:bCs/>
          <w:sz w:val="44"/>
          <w:szCs w:val="44"/>
          <w:lang w:val="en-US"/>
        </w:rPr>
        <w:t>ENEOJO</w:t>
      </w:r>
    </w:p>
    <w:p>
      <w:pPr>
        <w:pStyle w:val="style0"/>
        <w:spacing w:after="0"/>
        <w:jc w:val="both"/>
        <w:rPr/>
      </w:pPr>
      <w:r>
        <w:rPr>
          <w:rFonts w:hint="default"/>
          <w:b/>
          <w:szCs w:val="24"/>
        </w:rPr>
        <w:t>DATE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OF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BIRTH</w:t>
      </w:r>
      <w:r>
        <w:rPr>
          <w:rFonts w:hint="default"/>
          <w:sz w:val="20"/>
        </w:rPr>
        <w:t>: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  <w:lang w:val="en-US"/>
        </w:rPr>
        <w:t>7</w:t>
      </w:r>
      <w:r>
        <w:rPr>
          <w:rFonts w:hint="default"/>
          <w:szCs w:val="24"/>
          <w:vertAlign w:val="superscript"/>
        </w:rPr>
        <w:t>TH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>February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199</w:t>
      </w:r>
      <w:r>
        <w:rPr>
          <w:rFonts w:hint="default"/>
          <w:szCs w:val="24"/>
          <w:lang w:val="en-US"/>
        </w:rPr>
        <w:t>9</w:t>
      </w:r>
      <w:r>
        <w:tab/>
      </w:r>
      <w:r>
        <w:tab/>
      </w:r>
      <w:r>
        <w:rPr>
          <w:rFonts w:hint="default"/>
          <w:b/>
          <w:szCs w:val="24"/>
        </w:rPr>
        <w:t>NATIONALITY</w:t>
      </w:r>
      <w:r>
        <w:rPr>
          <w:rFonts w:hint="default"/>
          <w:szCs w:val="24"/>
        </w:rPr>
        <w:t>: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 xml:space="preserve">NIGERIAN </w:t>
      </w:r>
    </w:p>
    <w:p>
      <w:pPr>
        <w:pStyle w:val="style0"/>
        <w:spacing w:after="0"/>
        <w:jc w:val="both"/>
        <w:rPr/>
      </w:pPr>
      <w:r>
        <w:rPr>
          <w:rFonts w:hint="default"/>
          <w:b/>
          <w:szCs w:val="24"/>
        </w:rPr>
        <w:t>SEX:</w:t>
      </w:r>
      <w:r>
        <w:rPr>
          <w:rFonts w:hint="default"/>
          <w:sz w:val="20"/>
        </w:rPr>
        <w:t xml:space="preserve"> </w:t>
      </w:r>
      <w:r>
        <w:rPr>
          <w:rFonts w:hint="default"/>
          <w:szCs w:val="24"/>
        </w:rPr>
        <w:t>FEMALE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szCs w:val="24"/>
        </w:rPr>
        <w:t>PHONE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NUMBER</w:t>
      </w:r>
      <w:r>
        <w:rPr>
          <w:rFonts w:hint="default"/>
          <w:sz w:val="20"/>
        </w:rPr>
        <w:t>: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  <w:lang w:val="en-US"/>
        </w:rPr>
        <w:t>09026894411</w:t>
      </w:r>
    </w:p>
    <w:p>
      <w:pPr>
        <w:pStyle w:val="style0"/>
        <w:spacing w:after="0"/>
        <w:jc w:val="both"/>
        <w:rPr/>
      </w:pPr>
      <w:r>
        <w:rPr>
          <w:rFonts w:hint="default"/>
          <w:b/>
          <w:szCs w:val="24"/>
        </w:rPr>
        <w:t>MARITAL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STATUS</w:t>
      </w:r>
      <w:r>
        <w:rPr>
          <w:rFonts w:hint="default"/>
          <w:sz w:val="20"/>
        </w:rPr>
        <w:t>: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  <w:lang w:val="en-US"/>
        </w:rPr>
        <w:t xml:space="preserve">SINGLE </w:t>
      </w:r>
      <w:r>
        <w:tab/>
      </w:r>
      <w:r>
        <w:tab/>
      </w:r>
      <w:r>
        <w:tab/>
      </w:r>
      <w:r>
        <w:rPr>
          <w:rFonts w:hint="default"/>
          <w:b/>
          <w:szCs w:val="24"/>
        </w:rPr>
        <w:t>ADDRESS</w:t>
      </w:r>
      <w:r>
        <w:rPr>
          <w:rFonts w:hint="default"/>
          <w:sz w:val="20"/>
        </w:rPr>
        <w:t>:</w:t>
      </w:r>
      <w:r>
        <w:rPr>
          <w:rFonts w:hint="default"/>
          <w:sz w:val="20"/>
        </w:rPr>
        <w:t xml:space="preserve"> </w:t>
      </w:r>
      <w:r>
        <w:rPr>
          <w:rFonts w:hint="default"/>
          <w:szCs w:val="24"/>
        </w:rPr>
        <w:t>N0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>21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>ZARIA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>ROAD NARAYI KADUNA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  <w:lang w:val="en-US"/>
        </w:rPr>
        <w:t>STATE</w:t>
      </w:r>
    </w:p>
    <w:p>
      <w:pPr>
        <w:pStyle w:val="style0"/>
        <w:spacing w:after="0"/>
        <w:jc w:val="both"/>
        <w:rPr/>
      </w:pPr>
      <w:r>
        <w:rPr>
          <w:rFonts w:hint="default"/>
          <w:b/>
          <w:szCs w:val="24"/>
        </w:rPr>
        <w:t>STATE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OF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ORIGIN</w:t>
      </w:r>
      <w:r>
        <w:rPr>
          <w:rFonts w:hint="default"/>
          <w:sz w:val="20"/>
        </w:rPr>
        <w:t>: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  <w:lang w:val="en-US"/>
        </w:rPr>
        <w:t>KOGI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STATE</w:t>
      </w:r>
      <w:r>
        <w:tab/>
      </w:r>
      <w:r>
        <w:tab/>
      </w:r>
      <w:r>
        <w:rPr>
          <w:rFonts w:hint="default"/>
          <w:b/>
          <w:szCs w:val="24"/>
        </w:rPr>
        <w:t>EMAIL</w:t>
      </w:r>
      <w:r>
        <w:rPr>
          <w:rFonts w:hint="default"/>
          <w:sz w:val="20"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atasophia@gmail.com </w:t>
      </w:r>
    </w:p>
    <w:p>
      <w:pPr>
        <w:pStyle w:val="style0"/>
        <w:spacing w:after="0" w:lineRule="auto" w:line="240"/>
        <w:jc w:val="left"/>
        <w:rPr>
          <w:rFonts w:hint="default"/>
          <w:b/>
          <w:sz w:val="24"/>
          <w:szCs w:val="28"/>
        </w:rPr>
      </w:pPr>
    </w:p>
    <w:p>
      <w:pPr>
        <w:pStyle w:val="style0"/>
        <w:spacing w:after="0" w:lineRule="auto" w:line="240"/>
        <w:jc w:val="left"/>
        <w:rPr/>
      </w:pPr>
      <w:r>
        <w:rPr>
          <w:rFonts w:hint="default"/>
          <w:b/>
          <w:sz w:val="24"/>
          <w:szCs w:val="28"/>
        </w:rPr>
        <w:t>CAREER</w:t>
      </w:r>
      <w:r>
        <w:rPr>
          <w:rFonts w:hint="default"/>
          <w:b/>
          <w:sz w:val="24"/>
          <w:szCs w:val="28"/>
        </w:rPr>
        <w:t xml:space="preserve"> </w:t>
      </w:r>
      <w:r>
        <w:rPr>
          <w:rFonts w:hint="default"/>
          <w:b/>
          <w:sz w:val="24"/>
          <w:szCs w:val="28"/>
        </w:rPr>
        <w:t>OBJECTIVE</w:t>
      </w:r>
    </w:p>
    <w:p>
      <w:pPr>
        <w:pStyle w:val="style0"/>
        <w:spacing w:after="0" w:lineRule="auto" w:line="240"/>
        <w:jc w:val="left"/>
        <w:rPr/>
      </w:pPr>
      <w:r>
        <w:rPr>
          <w:rFonts w:hint="default"/>
          <w:szCs w:val="24"/>
          <w:lang w:val="en-US"/>
        </w:rPr>
        <w:t xml:space="preserve">To be a team player and contribute positively in result-oriented environment and in an organization with high value for human capital development, thereby attaining a higher level of personal and professional development. 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  <w:r>
        <w:rPr>
          <w:rFonts w:hint="default"/>
          <w:b/>
          <w:sz w:val="24"/>
          <w:szCs w:val="28"/>
        </w:rPr>
        <w:t>RELEVANT</w:t>
      </w:r>
      <w:r>
        <w:rPr>
          <w:rFonts w:hint="default"/>
          <w:b/>
          <w:sz w:val="24"/>
          <w:szCs w:val="28"/>
        </w:rPr>
        <w:t xml:space="preserve"> </w:t>
      </w:r>
      <w:r>
        <w:rPr>
          <w:rFonts w:hint="default"/>
          <w:b/>
          <w:sz w:val="24"/>
          <w:szCs w:val="28"/>
        </w:rPr>
        <w:t>SKILLS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hint="default"/>
          <w:b/>
          <w:szCs w:val="24"/>
        </w:rPr>
      </w:pPr>
      <w:r>
        <w:rPr>
          <w:rFonts w:hint="default"/>
          <w:b/>
          <w:szCs w:val="24"/>
        </w:rPr>
        <w:t>R</w:t>
      </w:r>
      <w:r>
        <w:rPr>
          <w:rFonts w:hint="default"/>
          <w:b/>
          <w:szCs w:val="24"/>
        </w:rPr>
        <w:t>elevant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  <w:lang w:val="en-US"/>
        </w:rPr>
        <w:t xml:space="preserve">Communication and analytical </w:t>
      </w:r>
      <w:r>
        <w:rPr>
          <w:rFonts w:hint="default"/>
          <w:b/>
          <w:szCs w:val="24"/>
        </w:rPr>
        <w:t>Skills</w:t>
      </w:r>
      <w:r>
        <w:rPr>
          <w:rFonts w:hint="default"/>
          <w:b/>
          <w:szCs w:val="24"/>
        </w:rPr>
        <w:t>: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szCs w:val="24"/>
        </w:rPr>
        <w:t>Ability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>to analyze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 xml:space="preserve">situations, </w:t>
      </w:r>
      <w:r>
        <w:rPr>
          <w:rFonts w:hint="default"/>
          <w:szCs w:val="24"/>
        </w:rPr>
        <w:t>communicate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effectively,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accurately,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clearly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and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interpersonally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in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either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>written format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or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 xml:space="preserve">orally. 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hint="default"/>
          <w:b/>
          <w:szCs w:val="24"/>
          <w:lang w:val="en-US"/>
        </w:rPr>
      </w:pPr>
      <w:r>
        <w:rPr>
          <w:rFonts w:hint="default"/>
          <w:b/>
          <w:szCs w:val="24"/>
        </w:rPr>
        <w:t>Good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interpersonal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skills</w:t>
      </w:r>
      <w:r>
        <w:rPr>
          <w:rFonts w:hint="default"/>
          <w:b/>
          <w:szCs w:val="24"/>
        </w:rPr>
        <w:t>: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szCs w:val="24"/>
        </w:rPr>
        <w:t>Ability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to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relate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with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people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from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various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ages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and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backgrounds.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hint="default"/>
          <w:b/>
          <w:szCs w:val="24"/>
        </w:rPr>
      </w:pPr>
      <w:r>
        <w:rPr>
          <w:rFonts w:hint="default"/>
          <w:b/>
          <w:szCs w:val="24"/>
          <w:lang w:val="en-US"/>
        </w:rPr>
        <w:t xml:space="preserve">Leadership and managerial </w:t>
      </w:r>
      <w:r>
        <w:rPr>
          <w:rFonts w:hint="default"/>
          <w:b/>
          <w:szCs w:val="24"/>
        </w:rPr>
        <w:t>skills</w:t>
      </w:r>
      <w:r>
        <w:rPr>
          <w:rFonts w:hint="default"/>
          <w:b/>
          <w:szCs w:val="24"/>
        </w:rPr>
        <w:t>: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 w:val="false"/>
          <w:bCs w:val="false"/>
          <w:szCs w:val="24"/>
          <w:lang w:val="en-US"/>
        </w:rPr>
        <w:t xml:space="preserve">Influencing, </w:t>
      </w:r>
      <w:r>
        <w:rPr>
          <w:rFonts w:hint="default"/>
          <w:szCs w:val="24"/>
          <w:lang w:val="en-US"/>
        </w:rPr>
        <w:t xml:space="preserve">coordinating </w:t>
      </w:r>
      <w:r>
        <w:rPr>
          <w:rFonts w:hint="default"/>
          <w:szCs w:val="24"/>
        </w:rPr>
        <w:t>and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motivating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people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to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achieve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set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 xml:space="preserve">goals. 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/>
      </w:pPr>
      <w:r>
        <w:rPr>
          <w:rFonts w:hint="default"/>
          <w:b/>
          <w:szCs w:val="24"/>
        </w:rPr>
        <w:t>Computer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b/>
          <w:szCs w:val="24"/>
        </w:rPr>
        <w:t>skills</w:t>
      </w:r>
      <w:r>
        <w:rPr>
          <w:rFonts w:hint="default"/>
          <w:b/>
          <w:szCs w:val="24"/>
        </w:rPr>
        <w:t>:</w:t>
      </w:r>
      <w:r>
        <w:rPr>
          <w:rFonts w:hint="default"/>
          <w:b/>
          <w:szCs w:val="24"/>
        </w:rPr>
        <w:t xml:space="preserve"> </w:t>
      </w:r>
      <w:r>
        <w:rPr>
          <w:rFonts w:hint="default"/>
          <w:szCs w:val="24"/>
        </w:rPr>
        <w:t>Microsoft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office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(word,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excel</w:t>
      </w:r>
      <w:r>
        <w:rPr>
          <w:rFonts w:hint="default"/>
          <w:sz w:val="20"/>
        </w:rPr>
        <w:t>),</w:t>
      </w:r>
      <w:r>
        <w:rPr>
          <w:rFonts w:hint="default"/>
          <w:sz w:val="20"/>
        </w:rPr>
        <w:t xml:space="preserve"> Internet </w:t>
      </w:r>
      <w:r>
        <w:rPr>
          <w:rFonts w:hint="default"/>
          <w:sz w:val="20"/>
        </w:rPr>
        <w:t>research.</w:t>
      </w:r>
    </w:p>
    <w:p>
      <w:pPr>
        <w:pStyle w:val="style0"/>
        <w:spacing w:before="0"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>
          <w:rFonts w:hint="default"/>
          <w:szCs w:val="24"/>
        </w:rPr>
      </w:pPr>
      <w:r>
        <w:rPr>
          <w:rFonts w:hint="default"/>
          <w:b/>
          <w:sz w:val="24"/>
          <w:szCs w:val="28"/>
        </w:rPr>
        <w:t>COMPETENCE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hint="default"/>
          <w:szCs w:val="24"/>
        </w:rPr>
      </w:pPr>
      <w:r>
        <w:rPr>
          <w:rFonts w:hint="default"/>
          <w:szCs w:val="24"/>
        </w:rPr>
        <w:t>Organizational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  <w:lang w:val="en-US"/>
        </w:rPr>
        <w:t xml:space="preserve">and Administrative </w:t>
      </w:r>
      <w:r>
        <w:rPr>
          <w:rFonts w:hint="default"/>
          <w:szCs w:val="24"/>
        </w:rPr>
        <w:t>Abilities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hint="default"/>
          <w:szCs w:val="24"/>
        </w:rPr>
      </w:pPr>
      <w:r>
        <w:rPr>
          <w:rFonts w:hint="default"/>
          <w:szCs w:val="24"/>
        </w:rPr>
        <w:t>Ability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t</w:t>
      </w:r>
      <w:r>
        <w:rPr>
          <w:rFonts w:hint="default"/>
          <w:szCs w:val="24"/>
        </w:rPr>
        <w:t>o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Work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u</w:t>
      </w:r>
      <w:r>
        <w:rPr>
          <w:rFonts w:hint="default"/>
          <w:szCs w:val="24"/>
        </w:rPr>
        <w:t>nder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Pressure</w:t>
      </w:r>
      <w:r>
        <w:rPr>
          <w:rFonts w:hint="default"/>
          <w:szCs w:val="24"/>
        </w:rPr>
        <w:t xml:space="preserve"> 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lang w:val="en-US"/>
        </w:rPr>
      </w:pPr>
      <w:r>
        <w:rPr>
          <w:rFonts w:hint="default"/>
          <w:szCs w:val="24"/>
        </w:rPr>
        <w:t>Result</w:t>
      </w:r>
      <w:r>
        <w:rPr>
          <w:rFonts w:hint="default"/>
          <w:szCs w:val="24"/>
        </w:rPr>
        <w:t xml:space="preserve"> </w:t>
      </w:r>
      <w:r>
        <w:rPr>
          <w:rFonts w:hint="default"/>
          <w:szCs w:val="24"/>
        </w:rPr>
        <w:t>Oriented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/>
      </w:pPr>
      <w:r>
        <w:rPr>
          <w:lang w:val="en-US"/>
        </w:rPr>
        <w:t xml:space="preserve">Excellent creative and presentation skills 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  <w:r>
        <w:rPr>
          <w:rFonts w:hint="default"/>
          <w:b/>
          <w:sz w:val="24"/>
          <w:szCs w:val="28"/>
        </w:rPr>
        <w:t>EDUCATION</w:t>
      </w:r>
      <w:r>
        <w:rPr>
          <w:rFonts w:hint="default"/>
          <w:b/>
          <w:sz w:val="24"/>
          <w:szCs w:val="28"/>
        </w:rPr>
        <w:t xml:space="preserve"> </w:t>
      </w:r>
      <w:r>
        <w:rPr>
          <w:rFonts w:hint="default"/>
          <w:b/>
          <w:sz w:val="24"/>
          <w:szCs w:val="28"/>
        </w:rPr>
        <w:t>AND</w:t>
      </w:r>
      <w:r>
        <w:rPr>
          <w:rFonts w:hint="default"/>
          <w:b/>
          <w:sz w:val="24"/>
          <w:szCs w:val="28"/>
        </w:rPr>
        <w:t xml:space="preserve"> </w:t>
      </w:r>
      <w:r>
        <w:rPr>
          <w:rFonts w:hint="default"/>
          <w:b/>
          <w:sz w:val="24"/>
          <w:szCs w:val="28"/>
        </w:rPr>
        <w:t>QUALIFICATION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 xml:space="preserve">ABUTH School of nursing Zaria </w:t>
      </w:r>
      <w:r>
        <w:rPr>
          <w:rFonts w:hint="default"/>
          <w:b w:val="false"/>
          <w:bCs w:val="false"/>
          <w:i/>
          <w:iCs/>
          <w:szCs w:val="24"/>
          <w:lang w:val="en-US"/>
        </w:rPr>
        <w:t xml:space="preserve">2018 - 2021. 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>Emotan secondary school Kaduna (WAEC) 2009 - 2015.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hint="default"/>
          <w:szCs w:val="24"/>
        </w:rPr>
      </w:pPr>
      <w:r>
        <w:rPr>
          <w:rFonts w:hint="default"/>
          <w:b w:val="false"/>
          <w:bCs w:val="false"/>
          <w:i/>
          <w:iCs/>
          <w:szCs w:val="24"/>
          <w:lang w:val="en-US"/>
        </w:rPr>
        <w:t>First school leaving certificate, Christ Ambassadors Nursery and Primary school Kaduna 2003 - 2008.</w:t>
      </w:r>
    </w:p>
    <w:p>
      <w:pPr>
        <w:pStyle w:val="style0"/>
        <w:spacing w:after="0" w:lineRule="auto" w:line="240"/>
        <w:jc w:val="both"/>
        <w:rPr>
          <w:i w:val="false"/>
          <w:iCs w:val="false"/>
        </w:rPr>
      </w:pPr>
    </w:p>
    <w:p>
      <w:pPr>
        <w:pStyle w:val="style0"/>
        <w:spacing w:after="0" w:lineRule="auto" w:line="240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  <w:lang w:val="en-US"/>
        </w:rPr>
        <w:t xml:space="preserve">OTHER QUALIFICATIONS 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b w:val="false"/>
          <w:bCs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TB, Leprosy and TB/HIV short course at the National TB and Leprosy training center Saye, Zaria. </w:t>
      </w:r>
      <w:r>
        <w:rPr>
          <w:b w:val="false"/>
          <w:bCs w:val="false"/>
          <w:i/>
          <w:iCs/>
          <w:lang w:val="en-US"/>
        </w:rPr>
        <w:t>2020</w:t>
      </w:r>
    </w:p>
    <w:p>
      <w:pPr>
        <w:pStyle w:val="style179"/>
        <w:numPr>
          <w:ilvl w:val="0"/>
          <w:numId w:val="4"/>
        </w:numPr>
        <w:spacing w:after="0" w:lineRule="auto" w:line="240"/>
        <w:jc w:val="both"/>
        <w:rPr>
          <w:b w:val="false"/>
          <w:bCs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Ophthalmic Nursing training program at Hajiya Gambo Sawaba state Hospital Zaria. </w:t>
      </w:r>
      <w:r>
        <w:rPr>
          <w:b w:val="false"/>
          <w:bCs w:val="false"/>
          <w:i/>
          <w:iCs/>
          <w:lang w:val="en-US"/>
        </w:rPr>
        <w:t>2021</w:t>
      </w:r>
    </w:p>
    <w:p>
      <w:pPr>
        <w:pStyle w:val="style0"/>
        <w:spacing w:after="0" w:lineRule="auto" w:line="240"/>
        <w:jc w:val="both"/>
        <w:rPr>
          <w:i/>
          <w:iCs/>
        </w:rPr>
      </w:pPr>
    </w:p>
    <w:p>
      <w:pPr>
        <w:pStyle w:val="style0"/>
        <w:spacing w:after="0" w:lineRule="auto" w:line="240"/>
        <w:jc w:val="both"/>
        <w:rPr>
          <w:rFonts w:hint="default"/>
          <w:szCs w:val="24"/>
          <w:lang w:val="en-US"/>
        </w:rPr>
      </w:pPr>
      <w:r>
        <w:rPr>
          <w:rFonts w:hint="default"/>
          <w:b/>
          <w:sz w:val="24"/>
          <w:szCs w:val="28"/>
        </w:rPr>
        <w:t>EXPERIENCES</w:t>
      </w:r>
    </w:p>
    <w:p>
      <w:pPr>
        <w:pStyle w:val="style0"/>
        <w:spacing w:after="0" w:lineRule="auto" w:line="240"/>
        <w:jc w:val="both"/>
        <w:rPr>
          <w:rFonts w:hint="default"/>
          <w:i/>
          <w:iCs/>
          <w:szCs w:val="24"/>
        </w:rPr>
      </w:pPr>
      <w:r>
        <w:rPr>
          <w:rFonts w:hint="default"/>
          <w:szCs w:val="24"/>
          <w:lang w:val="en-US"/>
        </w:rPr>
        <w:t xml:space="preserve">ABUTH </w:t>
      </w:r>
      <w:r>
        <w:rPr>
          <w:rFonts w:hint="default"/>
          <w:i/>
          <w:iCs/>
          <w:szCs w:val="24"/>
          <w:lang w:val="en-US"/>
        </w:rPr>
        <w:t>2018-2021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>Student nurse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hint="default"/>
          <w:szCs w:val="24"/>
        </w:rPr>
      </w:pPr>
      <w:r>
        <w:rPr>
          <w:rFonts w:hint="default"/>
          <w:szCs w:val="24"/>
          <w:lang w:val="en-US"/>
        </w:rPr>
        <w:t>Labour ward volunteer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hint="default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RESEARCH 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hint="default"/>
          <w:b w:val="false"/>
          <w:bCs w:val="false"/>
          <w:sz w:val="22"/>
          <w:szCs w:val="22"/>
          <w:lang w:val="en-US"/>
        </w:rPr>
      </w:pPr>
      <w:r>
        <w:rPr>
          <w:rFonts w:hint="default"/>
          <w:b w:val="false"/>
          <w:bCs w:val="false"/>
          <w:sz w:val="22"/>
          <w:szCs w:val="22"/>
          <w:lang w:val="en-US"/>
        </w:rPr>
        <w:t>A client care study on a patient with bronchiectasis</w:t>
      </w:r>
    </w:p>
    <w:p>
      <w:pPr>
        <w:pStyle w:val="style179"/>
        <w:numPr>
          <w:ilvl w:val="0"/>
          <w:numId w:val="6"/>
        </w:numPr>
        <w:spacing w:after="0" w:lineRule="auto" w:line="240"/>
        <w:jc w:val="both"/>
        <w:rPr>
          <w:rFonts w:hint="default"/>
          <w:b w:val="false"/>
          <w:bCs w:val="false"/>
          <w:sz w:val="22"/>
          <w:szCs w:val="22"/>
        </w:rPr>
      </w:pPr>
      <w:r>
        <w:rPr>
          <w:rFonts w:hint="default"/>
          <w:b w:val="false"/>
          <w:bCs w:val="false"/>
          <w:sz w:val="22"/>
          <w:szCs w:val="22"/>
          <w:lang w:val="en-US"/>
        </w:rPr>
        <w:t xml:space="preserve">The influence of nurses' self-presentation on public perception of nurses and the nursing profession (Undergraduate project work) 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hint="default"/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jc w:val="both"/>
        <w:rPr/>
      </w:pPr>
      <w:r>
        <w:rPr>
          <w:rFonts w:hint="default"/>
          <w:b/>
          <w:sz w:val="24"/>
          <w:szCs w:val="28"/>
        </w:rPr>
        <w:t>HOBBIES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lang w:val="en-US"/>
        </w:rPr>
      </w:pPr>
      <w:r>
        <w:rPr>
          <w:lang w:val="en-US"/>
        </w:rPr>
        <w:t>Reading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lang w:val="en-US"/>
        </w:rPr>
      </w:pPr>
      <w:r>
        <w:rPr>
          <w:lang w:val="en-US"/>
        </w:rPr>
        <w:t>Singing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/>
      </w:pPr>
      <w:r>
        <w:rPr>
          <w:lang w:val="en-US"/>
        </w:rPr>
        <w:t xml:space="preserve">Drawing </w:t>
      </w:r>
    </w:p>
    <w:p>
      <w:pPr>
        <w:pStyle w:val="style0"/>
        <w:spacing w:after="0" w:lineRule="auto" w:line="240"/>
        <w:jc w:val="both"/>
        <w:rPr/>
      </w:pPr>
      <w:r>
        <w:rPr>
          <w:rFonts w:hint="default"/>
          <w:b/>
          <w:sz w:val="24"/>
          <w:szCs w:val="28"/>
        </w:rPr>
        <w:t>REFEREES</w:t>
      </w:r>
    </w:p>
    <w:p>
      <w:pPr>
        <w:pStyle w:val="style0"/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Dr. James Abrak Timbuak.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Dean faculty of medicine North West University Kano.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>jatimbuak@gmail.com / 08036986537</w:t>
      </w:r>
    </w:p>
    <w:p>
      <w:pPr>
        <w:pStyle w:val="style0"/>
        <w:spacing w:after="0"/>
        <w:jc w:val="both"/>
        <w:rPr>
          <w:lang w:val="en-US"/>
        </w:rPr>
      </w:pPr>
    </w:p>
    <w:p>
      <w:pPr>
        <w:pStyle w:val="style0"/>
        <w:spacing w:after="0"/>
        <w:jc w:val="both"/>
        <w:rPr>
          <w:b/>
          <w:bCs/>
        </w:rPr>
      </w:pPr>
      <w:r>
        <w:rPr>
          <w:b/>
          <w:bCs/>
          <w:lang w:val="en-US"/>
        </w:rPr>
        <w:t xml:space="preserve">Justice Hannatu Balogun. 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Chief Judge Criminal Court Kawo Kaduna. </w:t>
      </w:r>
    </w:p>
    <w:p>
      <w:pPr>
        <w:pStyle w:val="style0"/>
        <w:spacing w:after="0"/>
        <w:jc w:val="both"/>
        <w:rPr/>
      </w:pPr>
      <w:r>
        <w:rPr>
          <w:lang w:val="en-US"/>
        </w:rPr>
        <w:t>halbalogun@gmail.com / 08026982737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</w:rPr>
      </w:pPr>
      <w:r>
        <w:rPr>
          <w:b/>
          <w:bCs/>
          <w:lang w:val="en-US"/>
        </w:rPr>
        <w:t xml:space="preserve">Dr. Olawale Ogunlade. 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Medical practitioner Red cross Nigeria. </w:t>
      </w:r>
    </w:p>
    <w:p>
      <w:pPr>
        <w:pStyle w:val="style0"/>
        <w:spacing w:after="0"/>
        <w:jc w:val="both"/>
        <w:rPr/>
      </w:pPr>
      <w:r>
        <w:rPr>
          <w:lang w:val="en-US"/>
        </w:rPr>
        <w:t>ogunladeao@gmail.com / 08036839297</w:t>
      </w:r>
    </w:p>
    <w:sectPr>
      <w:pgSz w:w="12240" w:h="15840" w:orient="portrait"/>
      <w:pgMar w:top="828" w:right="902" w:bottom="828" w:left="8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haron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284</Words>
  <Characters>1829</Characters>
  <Application>WPS Office</Application>
  <Paragraphs>55</Paragraphs>
  <CharactersWithSpaces>2095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2022-03-11T10:13:15Z</dcterms:created>
  <dc:creator>Infinix X650D</dc:creator>
  <lastModifiedBy>Infinix X650D</lastModifiedBy>
  <dcterms:modified xsi:type="dcterms:W3CDTF">2022-03-11T17:18:07Z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34bb0cc09faf4bb6987dfb869a7c42e6</vt:lpwstr>
  </property>
</Properties>
</file>