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numPr>
          <w:ilvl w:val="0"/>
          <w:numId w:val="0"/>
        </w:numPr>
        <w:ind w:left="0" w:firstLine="0"/>
        <w:rPr/>
      </w:pPr>
      <w:bookmarkStart w:id="0" w:name="_GoBack"/>
      <w:bookmarkEnd w:id="0"/>
      <w:r>
        <w:t>PEACE SOTONYE KAIZER</w:t>
      </w:r>
    </w:p>
    <w:p>
      <w:pPr>
        <w:pStyle w:val="style0"/>
        <w:spacing w:after="0" w:lineRule="auto" w:line="240"/>
        <w:jc w:val="both"/>
        <w:rPr>
          <w:rFonts w:ascii="Cambria" w:cs="Times New Roman" w:hAnsi="Cambria"/>
          <w:sz w:val="24"/>
          <w:szCs w:val="24"/>
          <w:lang w:eastAsia="zh-CN"/>
        </w:rPr>
      </w:pPr>
      <w:r>
        <w:rPr>
          <w:rFonts w:ascii="Cambria" w:eastAsia="Calibri Light" w:hAnsi="Cambria"/>
          <w:b/>
          <w:sz w:val="28"/>
          <w:szCs w:val="28"/>
        </w:rPr>
        <w:t>Address</w:t>
      </w:r>
      <w:r>
        <w:rPr>
          <w:rFonts w:ascii="Cambria" w:cs="Times New Roman" w:hAnsi="Cambria"/>
          <w:sz w:val="24"/>
          <w:szCs w:val="24"/>
          <w:lang w:eastAsia="zh-CN"/>
        </w:rPr>
        <w:t xml:space="preserve"> </w:t>
      </w:r>
      <w:r>
        <w:rPr>
          <w:rFonts w:cs="Times New Roman" w:hAnsi="Cambria"/>
          <w:sz w:val="24"/>
          <w:szCs w:val="24"/>
          <w:lang w:val="en-US" w:eastAsia="zh-CN"/>
        </w:rPr>
        <w:t>:Apo resettlement zone E, Abuja</w:t>
      </w:r>
    </w:p>
    <w:p>
      <w:pPr>
        <w:pStyle w:val="style0"/>
        <w:spacing w:after="0" w:lineRule="auto" w:line="240"/>
        <w:jc w:val="both"/>
        <w:rPr>
          <w:rFonts w:ascii="Cambria" w:hAnsi="Cambria"/>
          <w:sz w:val="24"/>
          <w:szCs w:val="24"/>
        </w:rPr>
      </w:pPr>
      <w:r>
        <w:rPr>
          <w:rFonts w:ascii="Cambria" w:eastAsia="Calibri Light" w:hAnsi="Cambria"/>
          <w:b/>
          <w:sz w:val="28"/>
          <w:szCs w:val="28"/>
        </w:rPr>
        <w:t>Mobile No</w:t>
      </w:r>
      <w:r>
        <w:rPr>
          <w:rFonts w:ascii="Cambria" w:eastAsia="Calibri Light" w:hAnsi="Cambria"/>
          <w:sz w:val="28"/>
          <w:szCs w:val="28"/>
        </w:rPr>
        <w:t>.</w:t>
      </w:r>
      <w:r>
        <w:rPr>
          <w:rFonts w:ascii="Cambria" w:eastAsia="Calibri Light" w:hAnsi="Cambria"/>
          <w:sz w:val="24"/>
          <w:szCs w:val="24"/>
        </w:rPr>
        <w:t xml:space="preserve"> 08124616485</w:t>
      </w:r>
    </w:p>
    <w:p>
      <w:pPr>
        <w:pStyle w:val="style0"/>
        <w:spacing w:after="0" w:lineRule="auto" w:line="240"/>
        <w:jc w:val="both"/>
        <w:rPr>
          <w:rFonts w:ascii="Cambria" w:eastAsia="Calibri Light" w:hAnsi="Cambria"/>
          <w:color w:val="0000ff"/>
          <w:sz w:val="24"/>
          <w:szCs w:val="24"/>
          <w:u w:val="single"/>
        </w:rPr>
      </w:pPr>
      <w:r>
        <w:rPr>
          <w:rFonts w:ascii="Cambria" w:eastAsia="Calibri Light" w:hAnsi="Cambria"/>
          <w:b/>
          <w:sz w:val="28"/>
          <w:szCs w:val="28"/>
        </w:rPr>
        <w:t>E-mail:</w:t>
      </w:r>
      <w:r>
        <w:rPr>
          <w:rFonts w:ascii="Cambria" w:eastAsia="Calibri Light" w:hAnsi="Cambria"/>
          <w:sz w:val="24"/>
          <w:szCs w:val="24"/>
        </w:rPr>
        <w:t xml:space="preserve"> </w:t>
      </w:r>
      <w:r>
        <w:rPr>
          <w:rFonts w:ascii="Cambria" w:eastAsia="Calibri Light" w:hAnsi="Cambria"/>
          <w:sz w:val="24"/>
          <w:szCs w:val="24"/>
        </w:rPr>
        <w:t>peacekaizer00@gmail.com</w:t>
      </w:r>
    </w:p>
    <w:p>
      <w:pPr>
        <w:pStyle w:val="style2"/>
        <w:numPr>
          <w:ilvl w:val="0"/>
          <w:numId w:val="39"/>
        </w:numPr>
        <w:rPr/>
      </w:pPr>
      <w:r>
        <w:t>CAREER OBJECTIVE:</w:t>
      </w:r>
    </w:p>
    <w:p>
      <w:pPr>
        <w:pStyle w:val="style0"/>
        <w:rPr/>
      </w:pPr>
      <w:r>
        <w:t xml:space="preserve">I am competent and flexible in adapting to new situations and conditions. I am also capable of working effectively without constant supervision and also able to work under pressure and stress. On my skills, i have good computer skills in MS word, MS Excel and PowerPoint.  </w:t>
      </w:r>
      <w:r>
        <w:rPr>
          <w:lang w:val="en-US"/>
        </w:rPr>
        <w:t>I have good</w:t>
      </w:r>
      <w:r>
        <w:t xml:space="preserve"> interpersonal skills in communication, fluent in</w:t>
      </w:r>
      <w:r>
        <w:rPr>
          <w:lang w:val="en-US"/>
        </w:rPr>
        <w:t xml:space="preserve"> English and hausa language</w:t>
      </w:r>
      <w:r>
        <w:t>, read, write and interpret. I have analytical mind and ability to relate with subordinate, colleagues and superior. To learn and give selﬂess services with integrity.</w:t>
      </w:r>
    </w:p>
    <w:p>
      <w:pPr>
        <w:pStyle w:val="style62"/>
        <w:numPr>
          <w:ilvl w:val="0"/>
          <w:numId w:val="38"/>
        </w:numPr>
        <w:rPr/>
      </w:pPr>
      <w:r>
        <w:t>WORKING EXPERIENCE::</w:t>
      </w:r>
    </w:p>
    <w:p>
      <w:pPr>
        <w:pStyle w:val="style2"/>
        <w:numPr>
          <w:ilvl w:val="1"/>
          <w:numId w:val="37"/>
        </w:numPr>
        <w:rPr/>
      </w:pPr>
      <w:r>
        <w:t>FLORENT AND DIAGNOSTIC HOSPITAL ABUJA,FCT</w:t>
      </w:r>
    </w:p>
    <w:p>
      <w:pPr>
        <w:pStyle w:val="style74"/>
        <w:rPr/>
      </w:pPr>
      <w:r>
        <w:t>Position: Midwife/Nurse  December 202</w:t>
      </w:r>
      <w:r>
        <w:rPr>
          <w:lang w:val="en-US"/>
        </w:rPr>
        <w:t>1</w:t>
      </w:r>
      <w:r>
        <w:t>-</w:t>
      </w:r>
      <w:r>
        <w:rPr>
          <w:lang w:val="en-US"/>
        </w:rPr>
        <w:t>April</w:t>
      </w:r>
      <w:r>
        <w:t xml:space="preserve"> 2022</w:t>
      </w:r>
    </w:p>
    <w:p>
      <w:pPr>
        <w:pStyle w:val="style2"/>
        <w:rPr/>
      </w:pPr>
      <w:r>
        <w:t>RESPONSIBILITIES:</w:t>
      </w:r>
    </w:p>
    <w:p>
      <w:pPr>
        <w:pStyle w:val="style179"/>
        <w:numPr>
          <w:ilvl w:val="0"/>
          <w:numId w:val="36"/>
        </w:numPr>
        <w:spacing w:after="0" w:lineRule="auto" w:line="240"/>
        <w:jc w:val="both"/>
        <w:rPr>
          <w:rFonts w:ascii="Cambria" w:eastAsia="Calibri Light" w:hAnsi="Cambria"/>
          <w:b/>
          <w:sz w:val="28"/>
          <w:szCs w:val="28"/>
        </w:rPr>
      </w:pPr>
      <w:r>
        <w:rPr>
          <w:rFonts w:eastAsia="Calibri Light" w:hAnsi="Cambria"/>
          <w:b/>
          <w:sz w:val="28"/>
          <w:szCs w:val="28"/>
          <w:lang w:val="en-US"/>
        </w:rPr>
        <w:t>Educate clients on healthy living and importance of drug compliance.</w:t>
      </w:r>
    </w:p>
    <w:p>
      <w:pPr>
        <w:pStyle w:val="style179"/>
        <w:numPr>
          <w:ilvl w:val="0"/>
          <w:numId w:val="36"/>
        </w:numPr>
        <w:spacing w:after="0" w:lineRule="auto" w:line="240"/>
        <w:jc w:val="both"/>
        <w:rPr>
          <w:rFonts w:ascii="Cambria" w:eastAsia="Calibri Light" w:hAnsi="Cambria"/>
          <w:b/>
          <w:sz w:val="28"/>
          <w:szCs w:val="28"/>
        </w:rPr>
      </w:pPr>
      <w:r>
        <w:rPr>
          <w:rFonts w:eastAsia="Calibri Light" w:hAnsi="Cambria"/>
          <w:b/>
          <w:sz w:val="28"/>
          <w:szCs w:val="28"/>
          <w:lang w:val="en-US"/>
        </w:rPr>
        <w:t>Diagnose and treat minor cases.</w:t>
      </w:r>
    </w:p>
    <w:p>
      <w:pPr>
        <w:pStyle w:val="style179"/>
        <w:numPr>
          <w:ilvl w:val="0"/>
          <w:numId w:val="36"/>
        </w:numPr>
        <w:spacing w:after="0" w:lineRule="auto" w:line="240"/>
        <w:jc w:val="both"/>
        <w:rPr>
          <w:rFonts w:ascii="Cambria" w:eastAsia="Calibri Light" w:hAnsi="Cambria"/>
          <w:b/>
          <w:sz w:val="28"/>
          <w:szCs w:val="28"/>
        </w:rPr>
      </w:pPr>
      <w:r>
        <w:rPr>
          <w:rFonts w:eastAsia="Calibri Light" w:hAnsi="Cambria"/>
          <w:b/>
          <w:sz w:val="28"/>
          <w:szCs w:val="28"/>
          <w:lang w:val="en-US"/>
        </w:rPr>
        <w:t>Enter patients informations and store in the hospital system.</w:t>
      </w:r>
    </w:p>
    <w:p>
      <w:pPr>
        <w:pStyle w:val="style179"/>
        <w:numPr>
          <w:ilvl w:val="0"/>
          <w:numId w:val="36"/>
        </w:numPr>
        <w:spacing w:after="0" w:lineRule="auto" w:line="240"/>
        <w:jc w:val="both"/>
        <w:rPr>
          <w:rFonts w:ascii="Cambria" w:eastAsia="Calibri Light" w:hAnsi="Cambria"/>
          <w:b/>
          <w:sz w:val="28"/>
          <w:szCs w:val="28"/>
        </w:rPr>
      </w:pPr>
      <w:r>
        <w:rPr>
          <w:rFonts w:eastAsia="Calibri Light" w:hAnsi="Cambria"/>
          <w:b/>
          <w:sz w:val="28"/>
          <w:szCs w:val="28"/>
          <w:lang w:val="en-US"/>
        </w:rPr>
        <w:t>Take vitals of patients and highlight any abnormalities.</w:t>
      </w:r>
    </w:p>
    <w:p>
      <w:pPr>
        <w:pStyle w:val="style179"/>
        <w:numPr>
          <w:ilvl w:val="0"/>
          <w:numId w:val="36"/>
        </w:numPr>
        <w:spacing w:after="0" w:lineRule="auto" w:line="240"/>
        <w:jc w:val="both"/>
        <w:rPr>
          <w:rFonts w:ascii="Cambria" w:eastAsia="Calibri Light" w:hAnsi="Cambria"/>
          <w:b/>
          <w:sz w:val="28"/>
          <w:szCs w:val="28"/>
        </w:rPr>
      </w:pPr>
      <w:r>
        <w:rPr>
          <w:rFonts w:eastAsia="Calibri Light" w:hAnsi="Cambria"/>
          <w:b/>
          <w:sz w:val="28"/>
          <w:szCs w:val="28"/>
          <w:lang w:val="en-US"/>
        </w:rPr>
        <w:t>Assist doctors during any surgical procedures.</w:t>
      </w:r>
    </w:p>
    <w:p>
      <w:pPr>
        <w:pStyle w:val="style179"/>
        <w:numPr>
          <w:ilvl w:val="0"/>
          <w:numId w:val="36"/>
        </w:numPr>
        <w:spacing w:after="0" w:lineRule="auto" w:line="240"/>
        <w:jc w:val="both"/>
        <w:rPr>
          <w:rFonts w:ascii="Cambria" w:eastAsia="Calibri Light" w:hAnsi="Cambria"/>
          <w:b/>
          <w:sz w:val="28"/>
          <w:szCs w:val="28"/>
        </w:rPr>
      </w:pPr>
      <w:r>
        <w:rPr>
          <w:rFonts w:eastAsia="Calibri Light" w:hAnsi="Cambria"/>
          <w:b/>
          <w:sz w:val="28"/>
          <w:szCs w:val="28"/>
          <w:lang w:val="en-US"/>
        </w:rPr>
        <w:t>Educate patients and clients on health talk.</w:t>
      </w:r>
    </w:p>
    <w:p>
      <w:pPr>
        <w:pStyle w:val="style2"/>
        <w:numPr>
          <w:ilvl w:val="1"/>
          <w:numId w:val="43"/>
        </w:numPr>
        <w:rPr/>
      </w:pPr>
      <w:r>
        <w:t>CENTRE FOR POPULATION AND REPRODUCTIVE HEALTH (CPRH)-IHP UNDER USAID</w:t>
      </w:r>
    </w:p>
    <w:p>
      <w:pPr>
        <w:pStyle w:val="style74"/>
        <w:rPr/>
      </w:pPr>
      <w:r>
        <w:t>POSITION: Midwife/Doctor Assistant February 2021 -November 2021</w:t>
      </w:r>
    </w:p>
    <w:p>
      <w:pPr>
        <w:pStyle w:val="style2"/>
        <w:rPr/>
      </w:pPr>
      <w:r>
        <w:t xml:space="preserve">RESPONSIBILITIES: </w:t>
      </w:r>
    </w:p>
    <w:p>
      <w:pPr>
        <w:pStyle w:val="style179"/>
        <w:numPr>
          <w:ilvl w:val="0"/>
          <w:numId w:val="31"/>
        </w:numPr>
        <w:spacing w:after="0" w:lineRule="auto" w:line="240"/>
        <w:jc w:val="both"/>
        <w:rPr>
          <w:rFonts w:ascii="Cambria" w:hAnsi="Cambria"/>
        </w:rPr>
      </w:pPr>
      <w:r>
        <w:rPr>
          <w:rFonts w:ascii="Cambria" w:hAnsi="Cambria"/>
        </w:rPr>
        <w:t>Health trainer Work Description:</w:t>
      </w:r>
    </w:p>
    <w:p>
      <w:pPr>
        <w:pStyle w:val="style179"/>
        <w:numPr>
          <w:ilvl w:val="0"/>
          <w:numId w:val="31"/>
        </w:numPr>
        <w:spacing w:after="0" w:lineRule="auto" w:line="240"/>
        <w:jc w:val="both"/>
        <w:rPr>
          <w:rFonts w:ascii="Cambria" w:hAnsi="Cambria"/>
        </w:rPr>
      </w:pPr>
      <w:r>
        <w:rPr>
          <w:rFonts w:ascii="Cambria" w:hAnsi="Cambria"/>
        </w:rPr>
        <w:t>Carryout advocacy visit to stakeholders and community entry meeting.</w:t>
      </w:r>
    </w:p>
    <w:p>
      <w:pPr>
        <w:pStyle w:val="style179"/>
        <w:numPr>
          <w:ilvl w:val="0"/>
          <w:numId w:val="31"/>
        </w:numPr>
        <w:spacing w:after="0" w:lineRule="auto" w:line="240"/>
        <w:jc w:val="both"/>
        <w:rPr>
          <w:rFonts w:ascii="Cambria" w:hAnsi="Cambria"/>
        </w:rPr>
      </w:pPr>
      <w:r>
        <w:rPr>
          <w:rFonts w:ascii="Cambria" w:hAnsi="Cambria"/>
        </w:rPr>
        <w:t>Train eligible health workers (Doctors,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Nurses, Midwives,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CHOs and CHEWs) in selected LGA during the project lifespan.</w:t>
      </w:r>
    </w:p>
    <w:p>
      <w:pPr>
        <w:pStyle w:val="style179"/>
        <w:numPr>
          <w:ilvl w:val="0"/>
          <w:numId w:val="31"/>
        </w:numPr>
        <w:spacing w:after="0" w:lineRule="auto" w:line="240"/>
        <w:jc w:val="both"/>
        <w:rPr>
          <w:rFonts w:ascii="Cambria" w:hAnsi="Cambria"/>
        </w:rPr>
      </w:pPr>
      <w:r>
        <w:rPr>
          <w:rFonts w:ascii="Cambria" w:hAnsi="Cambria"/>
        </w:rPr>
        <w:t>Train health workers at identiﬁed health center to perform all basic emergency</w:t>
      </w:r>
      <w:r>
        <w:rPr>
          <w:rFonts w:ascii="Cambria" w:hAnsi="Cambria"/>
        </w:rPr>
        <w:t xml:space="preserve"> obstetric and new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born care (BEM</w:t>
      </w:r>
      <w:r>
        <w:rPr>
          <w:rFonts w:ascii="Cambria" w:hAnsi="Cambria"/>
        </w:rPr>
        <w:t>ONC) life-saving skills (LSS) using low dose high frequency.</w:t>
      </w:r>
    </w:p>
    <w:p>
      <w:pPr>
        <w:pStyle w:val="style179"/>
        <w:numPr>
          <w:ilvl w:val="0"/>
          <w:numId w:val="31"/>
        </w:numPr>
        <w:spacing w:after="0" w:lineRule="auto" w:line="240"/>
        <w:jc w:val="both"/>
        <w:rPr>
          <w:rFonts w:ascii="Cambria" w:hAnsi="Cambria"/>
        </w:rPr>
      </w:pPr>
      <w:r>
        <w:rPr>
          <w:rFonts w:ascii="Cambria" w:hAnsi="Cambria"/>
        </w:rPr>
        <w:t>Conduct of bi-weekly peer practice sessions at the facility.</w:t>
      </w:r>
    </w:p>
    <w:p>
      <w:pPr>
        <w:pStyle w:val="style179"/>
        <w:numPr>
          <w:ilvl w:val="0"/>
          <w:numId w:val="31"/>
        </w:numPr>
        <w:spacing w:after="0" w:lineRule="auto" w:line="240"/>
        <w:jc w:val="both"/>
        <w:rPr>
          <w:rFonts w:ascii="Cambria" w:hAnsi="Cambria"/>
        </w:rPr>
      </w:pPr>
      <w:r>
        <w:rPr>
          <w:rFonts w:ascii="Cambria" w:hAnsi="Cambria"/>
        </w:rPr>
        <w:t xml:space="preserve">Mobilize monitoring of the facility practice </w:t>
      </w:r>
      <w:r>
        <w:rPr>
          <w:rFonts w:ascii="Cambria" w:hAnsi="Cambria"/>
        </w:rPr>
        <w:t>sessions.</w:t>
      </w:r>
    </w:p>
    <w:p>
      <w:pPr>
        <w:pStyle w:val="style179"/>
        <w:numPr>
          <w:ilvl w:val="0"/>
          <w:numId w:val="31"/>
        </w:numPr>
        <w:spacing w:after="0" w:lineRule="auto" w:line="240"/>
        <w:jc w:val="both"/>
        <w:rPr>
          <w:rFonts w:ascii="Cambria" w:hAnsi="Cambria"/>
        </w:rPr>
      </w:pPr>
      <w:r>
        <w:rPr>
          <w:rFonts w:ascii="Cambria" w:hAnsi="Cambria"/>
        </w:rPr>
        <w:t>Design and Share a Supervision schedule each cycle.</w:t>
      </w:r>
    </w:p>
    <w:p>
      <w:pPr>
        <w:pStyle w:val="style179"/>
        <w:numPr>
          <w:ilvl w:val="0"/>
          <w:numId w:val="31"/>
        </w:numPr>
        <w:spacing w:after="0" w:lineRule="auto" w:line="240"/>
        <w:jc w:val="both"/>
        <w:rPr>
          <w:rFonts w:ascii="Cambria" w:hAnsi="Cambria"/>
        </w:rPr>
      </w:pPr>
      <w:r>
        <w:rPr>
          <w:rFonts w:ascii="Cambria" w:hAnsi="Cambria"/>
        </w:rPr>
        <w:t>Tracking of project results through knowledge and clinical skills assessment of the health workers at various stages of the project and onsite mentoring/supportive supervision.</w:t>
      </w:r>
    </w:p>
    <w:p>
      <w:pPr>
        <w:pStyle w:val="style179"/>
        <w:numPr>
          <w:ilvl w:val="0"/>
          <w:numId w:val="31"/>
        </w:numPr>
        <w:spacing w:after="0" w:lineRule="auto" w:line="240"/>
        <w:jc w:val="both"/>
        <w:rPr>
          <w:rFonts w:ascii="Cambria" w:hAnsi="Cambria"/>
        </w:rPr>
      </w:pPr>
      <w:r>
        <w:rPr>
          <w:rFonts w:ascii="Cambria" w:hAnsi="Cambria"/>
        </w:rPr>
        <w:t>Write and submit soft and hard copies of report of training activities with appropriate action pictures at the end of each cycle</w:t>
      </w:r>
      <w:r>
        <w:rPr>
          <w:rFonts w:hAnsi="Cambria"/>
          <w:lang w:val="en-US"/>
        </w:rPr>
        <w:t>.</w:t>
      </w:r>
    </w:p>
    <w:p>
      <w:pPr>
        <w:pStyle w:val="style179"/>
        <w:numPr>
          <w:ilvl w:val="0"/>
          <w:numId w:val="31"/>
        </w:numPr>
        <w:spacing w:after="0" w:lineRule="auto" w:line="240"/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  <w:r>
        <w:rPr>
          <w:rFonts w:hAnsi="Cambria"/>
          <w:lang w:val="en-US"/>
        </w:rPr>
        <w:t>Completeness of</w:t>
      </w:r>
      <w:r>
        <w:rPr>
          <w:rFonts w:ascii="Cambria" w:hAnsi="Cambria"/>
        </w:rPr>
        <w:t xml:space="preserve"> all relevant tools.</w:t>
      </w:r>
    </w:p>
    <w:p>
      <w:pPr>
        <w:pStyle w:val="style179"/>
        <w:numPr>
          <w:ilvl w:val="0"/>
          <w:numId w:val="31"/>
        </w:numPr>
        <w:spacing w:after="0" w:lineRule="auto" w:line="240"/>
        <w:jc w:val="both"/>
        <w:rPr>
          <w:rFonts w:ascii="Cambria" w:hAnsi="Cambria"/>
        </w:rPr>
      </w:pPr>
      <w:r>
        <w:rPr>
          <w:rFonts w:ascii="Cambria" w:hAnsi="Cambria"/>
        </w:rPr>
        <w:t>Submission of deliverables to the supervisors and CPRH key personnel in real time.</w:t>
      </w:r>
    </w:p>
    <w:p>
      <w:pPr>
        <w:pStyle w:val="style2"/>
        <w:numPr>
          <w:ilvl w:val="1"/>
          <w:numId w:val="40"/>
        </w:numPr>
        <w:rPr/>
      </w:pPr>
      <w:r>
        <w:rPr>
          <w:lang w:val="en-US"/>
        </w:rPr>
        <w:t>AL-AMEEN</w:t>
      </w:r>
      <w:r>
        <w:t xml:space="preserve"> PRIVATE HOSPITAL BAUCHI-BAUCHI STATE</w:t>
      </w:r>
    </w:p>
    <w:p>
      <w:pPr>
        <w:pStyle w:val="style74"/>
        <w:rPr/>
      </w:pPr>
      <w:r>
        <w:t>POSITION:  Nurse/Midwife, April 2020 -November 2020</w:t>
      </w:r>
    </w:p>
    <w:p>
      <w:pPr>
        <w:pStyle w:val="style2"/>
        <w:rPr/>
      </w:pPr>
      <w:r>
        <w:t>RESPONSIBILITIES:</w:t>
      </w:r>
    </w:p>
    <w:p>
      <w:pPr>
        <w:pStyle w:val="style0"/>
        <w:numPr>
          <w:ilvl w:val="0"/>
          <w:numId w:val="0"/>
        </w:numPr>
        <w:spacing w:after="0" w:lineRule="auto" w:line="240"/>
        <w:jc w:val="both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Councel and educate patients on family planning</w:t>
      </w:r>
    </w:p>
    <w:p>
      <w:pPr>
        <w:pStyle w:val="style0"/>
        <w:numPr>
          <w:ilvl w:val="0"/>
          <w:numId w:val="28"/>
        </w:numPr>
        <w:spacing w:after="0" w:lineRule="auto" w:line="240"/>
        <w:jc w:val="both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Educate patients /clients of healthy living and importance of drugs compliance.</w:t>
      </w:r>
    </w:p>
    <w:p>
      <w:pPr>
        <w:pStyle w:val="style0"/>
        <w:numPr>
          <w:ilvl w:val="0"/>
          <w:numId w:val="28"/>
        </w:numPr>
        <w:spacing w:after="0" w:lineRule="auto" w:line="240"/>
        <w:jc w:val="both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Enter </w:t>
      </w:r>
      <w:r>
        <w:rPr>
          <w:rFonts w:ascii="Times New Roman" w:hAnsi="Times New Roman"/>
          <w:sz w:val="24"/>
          <w:szCs w:val="24"/>
        </w:rPr>
        <w:t>patient’s</w:t>
      </w:r>
      <w:r>
        <w:rPr>
          <w:rFonts w:ascii="Times New Roman" w:hAnsi="Times New Roman"/>
          <w:sz w:val="24"/>
          <w:szCs w:val="24"/>
        </w:rPr>
        <w:t xml:space="preserve"> information into the system for proper storage and documentation.</w:t>
      </w:r>
    </w:p>
    <w:p>
      <w:pPr>
        <w:pStyle w:val="style0"/>
        <w:numPr>
          <w:ilvl w:val="0"/>
          <w:numId w:val="28"/>
        </w:numPr>
        <w:spacing w:after="0" w:lineRule="auto" w:line="240"/>
        <w:jc w:val="both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 cases beyond the limit of the hospital.</w:t>
      </w:r>
    </w:p>
    <w:p>
      <w:pPr>
        <w:pStyle w:val="style0"/>
        <w:numPr>
          <w:ilvl w:val="0"/>
          <w:numId w:val="28"/>
        </w:numPr>
        <w:spacing w:after="0" w:lineRule="auto" w:line="240"/>
        <w:jc w:val="both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Diagnose and treat minor cases.</w:t>
      </w:r>
    </w:p>
    <w:p>
      <w:pPr>
        <w:pStyle w:val="style0"/>
        <w:numPr>
          <w:ilvl w:val="0"/>
          <w:numId w:val="28"/>
        </w:numPr>
        <w:spacing w:after="0" w:lineRule="auto" w:line="240"/>
        <w:jc w:val="both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Take vital signs of patients before being attended to by Doctors.</w:t>
      </w:r>
    </w:p>
    <w:p>
      <w:pPr>
        <w:pStyle w:val="style0"/>
        <w:spacing w:after="0" w:lineRule="auto" w:line="240"/>
        <w:ind w:left="1080"/>
        <w:jc w:val="both"/>
        <w:contextualSpacing/>
        <w:rPr>
          <w:rFonts w:ascii="Times New Roman" w:hAnsi="Times New Roman"/>
          <w:sz w:val="24"/>
          <w:szCs w:val="24"/>
        </w:rPr>
      </w:pPr>
    </w:p>
    <w:p>
      <w:pPr>
        <w:pStyle w:val="style2"/>
        <w:numPr>
          <w:ilvl w:val="1"/>
          <w:numId w:val="41"/>
        </w:numPr>
        <w:rPr/>
      </w:pPr>
      <w:r>
        <w:t>COMMUNITY BASE EXPERIENCE-WOMEN AND CHILDREN PRIMARY HEALTH CARE</w:t>
      </w:r>
    </w:p>
    <w:p>
      <w:pPr>
        <w:pStyle w:val="style74"/>
        <w:rPr/>
      </w:pPr>
      <w:r>
        <w:t>POSITION:  Mid-wife 2016-2016</w:t>
      </w:r>
    </w:p>
    <w:p>
      <w:pPr>
        <w:pStyle w:val="style2"/>
        <w:rPr/>
      </w:pPr>
      <w:r>
        <w:t xml:space="preserve">RESPONSIBILITIES: </w:t>
      </w:r>
    </w:p>
    <w:p>
      <w:pPr>
        <w:pStyle w:val="style179"/>
        <w:numPr>
          <w:ilvl w:val="0"/>
          <w:numId w:val="24"/>
        </w:numPr>
        <w:spacing w:lineRule="auto" w:line="240"/>
        <w:jc w:val="both"/>
        <w:rPr>
          <w:rFonts w:ascii="Times New Roman" w:eastAsia="Calibri Light" w:hAnsi="Times New Roman"/>
          <w:sz w:val="24"/>
          <w:szCs w:val="24"/>
        </w:rPr>
      </w:pPr>
      <w:r>
        <w:rPr>
          <w:rFonts w:ascii="Times New Roman" w:eastAsia="Calibri Light" w:hAnsi="Times New Roman"/>
          <w:sz w:val="24"/>
          <w:szCs w:val="24"/>
        </w:rPr>
        <w:t xml:space="preserve">Rendering Nursing </w:t>
      </w:r>
      <w:r>
        <w:rPr>
          <w:rFonts w:ascii="Times New Roman" w:eastAsia="Calibri Light" w:hAnsi="Times New Roman"/>
          <w:sz w:val="24"/>
          <w:szCs w:val="24"/>
        </w:rPr>
        <w:t>care,</w:t>
      </w:r>
      <w:r>
        <w:rPr>
          <w:rFonts w:ascii="Times New Roman" w:eastAsia="Calibri Light" w:hAnsi="Times New Roman"/>
          <w:sz w:val="24"/>
          <w:szCs w:val="24"/>
        </w:rPr>
        <w:t xml:space="preserve"> conducting </w:t>
      </w:r>
      <w:r>
        <w:rPr>
          <w:rFonts w:ascii="Times New Roman" w:eastAsia="Calibri Light" w:hAnsi="Times New Roman"/>
          <w:sz w:val="24"/>
          <w:szCs w:val="24"/>
        </w:rPr>
        <w:t>deliveries,</w:t>
      </w:r>
      <w:r>
        <w:rPr>
          <w:rFonts w:ascii="Times New Roman" w:eastAsia="Calibri Light" w:hAnsi="Times New Roman"/>
          <w:sz w:val="24"/>
          <w:szCs w:val="24"/>
        </w:rPr>
        <w:t xml:space="preserve"> </w:t>
      </w:r>
      <w:r>
        <w:rPr>
          <w:rFonts w:ascii="Times New Roman" w:eastAsia="Calibri Light" w:hAnsi="Times New Roman"/>
          <w:sz w:val="24"/>
          <w:szCs w:val="24"/>
        </w:rPr>
        <w:t>rendering</w:t>
      </w:r>
      <w:r>
        <w:rPr>
          <w:rFonts w:ascii="Times New Roman" w:eastAsia="Calibri Light" w:hAnsi="Times New Roman"/>
          <w:sz w:val="24"/>
          <w:szCs w:val="24"/>
        </w:rPr>
        <w:t xml:space="preserve"> assistance to Doctors, Nurses and co-workers, managing minor cas</w:t>
      </w:r>
      <w:r>
        <w:rPr>
          <w:rFonts w:ascii="Times New Roman" w:eastAsia="Calibri Light" w:hAnsi="Times New Roman"/>
          <w:sz w:val="24"/>
          <w:szCs w:val="24"/>
          <w:lang w:val="en-US"/>
        </w:rPr>
        <w:t>e</w:t>
      </w:r>
    </w:p>
    <w:p>
      <w:pPr>
        <w:pStyle w:val="style179"/>
        <w:numPr>
          <w:ilvl w:val="0"/>
          <w:numId w:val="24"/>
        </w:numPr>
        <w:spacing w:lineRule="auto" w:line="240"/>
        <w:jc w:val="both"/>
        <w:rPr>
          <w:rFonts w:ascii="Times New Roman" w:eastAsia="Calibri Light" w:hAnsi="Times New Roman"/>
          <w:sz w:val="24"/>
          <w:szCs w:val="24"/>
        </w:rPr>
      </w:pPr>
      <w:r>
        <w:rPr>
          <w:rFonts w:ascii="Times New Roman" w:eastAsia="Calibri Light" w:hAnsi="Times New Roman"/>
          <w:sz w:val="24"/>
          <w:szCs w:val="24"/>
          <w:lang w:val="en-US"/>
        </w:rPr>
        <w:t>Monitoring</w:t>
      </w:r>
      <w:r>
        <w:rPr>
          <w:rFonts w:ascii="Times New Roman" w:eastAsia="Calibri Light" w:hAnsi="Times New Roman"/>
          <w:sz w:val="24"/>
          <w:szCs w:val="24"/>
        </w:rPr>
        <w:t xml:space="preserve"> and evaluation of data collection from cholera response team.</w:t>
      </w:r>
    </w:p>
    <w:p>
      <w:pPr>
        <w:pStyle w:val="style179"/>
        <w:numPr>
          <w:ilvl w:val="0"/>
          <w:numId w:val="24"/>
        </w:numPr>
        <w:spacing w:lineRule="auto" w:line="240"/>
        <w:jc w:val="both"/>
        <w:rPr>
          <w:rFonts w:ascii="Times New Roman" w:eastAsia="Calibri Light" w:hAnsi="Times New Roman"/>
          <w:sz w:val="24"/>
          <w:szCs w:val="24"/>
        </w:rPr>
      </w:pPr>
      <w:r>
        <w:rPr>
          <w:rFonts w:ascii="Times New Roman" w:eastAsia="Calibri Light" w:hAnsi="Times New Roman"/>
          <w:sz w:val="24"/>
          <w:szCs w:val="24"/>
        </w:rPr>
        <w:t>Planning</w:t>
      </w:r>
      <w:r>
        <w:rPr>
          <w:rFonts w:ascii="Times New Roman" w:eastAsia="Calibri Light" w:hAnsi="Times New Roman"/>
          <w:sz w:val="24"/>
          <w:szCs w:val="24"/>
        </w:rPr>
        <w:t xml:space="preserve"> and implementation of activities on how to prevent cholera within the community.</w:t>
      </w:r>
    </w:p>
    <w:p>
      <w:pPr>
        <w:pStyle w:val="style179"/>
        <w:numPr>
          <w:ilvl w:val="0"/>
          <w:numId w:val="24"/>
        </w:numPr>
        <w:spacing w:lineRule="auto" w:line="240"/>
        <w:jc w:val="both"/>
        <w:rPr>
          <w:rFonts w:ascii="Times New Roman" w:eastAsia="Calibri Light" w:hAnsi="Times New Roman"/>
          <w:sz w:val="24"/>
          <w:szCs w:val="24"/>
        </w:rPr>
      </w:pPr>
      <w:r>
        <w:rPr>
          <w:rFonts w:ascii="Times New Roman" w:eastAsia="Calibri Light" w:hAnsi="Times New Roman"/>
          <w:sz w:val="24"/>
          <w:szCs w:val="24"/>
        </w:rPr>
        <w:t>Ensuring the community make use of Liquid disinfectant.</w:t>
      </w:r>
    </w:p>
    <w:p>
      <w:pPr>
        <w:pStyle w:val="style179"/>
        <w:numPr>
          <w:ilvl w:val="0"/>
          <w:numId w:val="24"/>
        </w:numPr>
        <w:spacing w:lineRule="auto" w:line="240"/>
        <w:jc w:val="both"/>
        <w:rPr/>
      </w:pPr>
      <w:r>
        <w:rPr>
          <w:rFonts w:ascii="Times New Roman" w:eastAsia="Calibri Light" w:hAnsi="Times New Roman"/>
          <w:sz w:val="24"/>
          <w:szCs w:val="24"/>
        </w:rPr>
        <w:t>Conducting and providing technical support to the</w:t>
      </w:r>
      <w:r>
        <w:rPr>
          <w:rFonts w:ascii="Times New Roman" w:eastAsia="Calibri Light" w:hAnsi="Times New Roman"/>
          <w:sz w:val="24"/>
          <w:szCs w:val="24"/>
          <w:lang w:val="en-US"/>
        </w:rPr>
        <w:t xml:space="preserve"> community</w:t>
      </w:r>
    </w:p>
    <w:p>
      <w:pPr>
        <w:pStyle w:val="style2"/>
        <w:rPr/>
      </w:pPr>
      <w:r>
        <w:t>PERSONAL DATA</w:t>
      </w:r>
    </w:p>
    <w:p>
      <w:pPr>
        <w:pStyle w:val="style0"/>
        <w:numPr>
          <w:ilvl w:val="0"/>
          <w:numId w:val="0"/>
        </w:numPr>
        <w:spacing w:after="0" w:lineRule="auto" w:line="240"/>
        <w:jc w:val="both"/>
        <w:rPr>
          <w:rFonts w:hAnsi="Cambria"/>
          <w:sz w:val="24"/>
          <w:szCs w:val="24"/>
          <w:lang w:val="en-US"/>
        </w:rPr>
      </w:pPr>
      <w:r>
        <w:rPr>
          <w:rFonts w:hAnsi="Cambria"/>
          <w:sz w:val="24"/>
          <w:szCs w:val="24"/>
          <w:lang w:val="en-US"/>
        </w:rPr>
        <w:t xml:space="preserve"> Sex                                                               female</w:t>
      </w:r>
    </w:p>
    <w:p>
      <w:pPr>
        <w:pStyle w:val="style0"/>
        <w:numPr>
          <w:ilvl w:val="0"/>
          <w:numId w:val="0"/>
        </w:numPr>
        <w:spacing w:after="0" w:lineRule="auto" w:line="240"/>
        <w:jc w:val="both"/>
        <w:rPr>
          <w:rFonts w:hAnsi="Cambria"/>
          <w:sz w:val="24"/>
          <w:szCs w:val="24"/>
          <w:lang w:val="en-US"/>
        </w:rPr>
      </w:pPr>
      <w:r>
        <w:rPr>
          <w:rFonts w:hAnsi="Cambria"/>
          <w:sz w:val="24"/>
          <w:szCs w:val="24"/>
          <w:lang w:val="en-US"/>
        </w:rPr>
        <w:t>Place of birth.                         -                    Rivers</w:t>
      </w:r>
    </w:p>
    <w:p>
      <w:pPr>
        <w:pStyle w:val="style0"/>
        <w:numPr>
          <w:ilvl w:val="0"/>
          <w:numId w:val="0"/>
        </w:numPr>
        <w:spacing w:after="0" w:lineRule="auto" w:line="240"/>
        <w:jc w:val="both"/>
        <w:rPr/>
      </w:pPr>
      <w:r>
        <w:rPr>
          <w:rFonts w:hAnsi="Cambria"/>
          <w:sz w:val="24"/>
          <w:szCs w:val="24"/>
          <w:lang w:val="en-US"/>
        </w:rPr>
        <w:t>Date of birth</w:t>
      </w:r>
      <w:r>
        <w:tab/>
      </w:r>
      <w:r>
        <w:tab/>
      </w:r>
      <w:r>
        <w:t xml:space="preserve">             </w:t>
      </w:r>
      <w:r>
        <w:tab/>
      </w:r>
      <w:r>
        <w:t xml:space="preserve">  </w:t>
      </w:r>
      <w:r>
        <w:rPr>
          <w:lang w:val="en-US"/>
        </w:rPr>
        <w:t>-</w:t>
      </w:r>
      <w:r>
        <w:t xml:space="preserve">                     </w:t>
      </w:r>
      <w:r>
        <w:rPr>
          <w:lang w:val="en-US"/>
        </w:rPr>
        <w:t xml:space="preserve"> 26/04/1998</w:t>
      </w:r>
    </w:p>
    <w:p>
      <w:pPr>
        <w:pStyle w:val="style0"/>
        <w:spacing w:after="0" w:lineRule="auto" w:line="240"/>
        <w:jc w:val="both"/>
        <w:rPr>
          <w:rFonts w:ascii="Cambria" w:hAnsi="Cambria"/>
          <w:sz w:val="24"/>
          <w:szCs w:val="24"/>
        </w:rPr>
      </w:pPr>
      <w:r>
        <w:rPr>
          <w:rFonts w:ascii="Cambria" w:eastAsia="Calibri Light" w:hAnsi="Cambria"/>
          <w:sz w:val="24"/>
          <w:szCs w:val="24"/>
        </w:rPr>
        <w:t>State of Origin: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  </w:t>
      </w:r>
      <w:r>
        <w:rPr>
          <w:rFonts w:hAnsi="Cambria"/>
          <w:sz w:val="24"/>
          <w:szCs w:val="24"/>
          <w:lang w:val="en-US"/>
        </w:rPr>
        <w:t xml:space="preserve"> -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</w:t>
      </w:r>
      <w:r>
        <w:rPr>
          <w:rFonts w:hAnsi="Cambria"/>
          <w:sz w:val="24"/>
          <w:szCs w:val="24"/>
          <w:lang w:val="en-US"/>
        </w:rPr>
        <w:t>Rivers</w:t>
      </w:r>
    </w:p>
    <w:p>
      <w:pPr>
        <w:pStyle w:val="style0"/>
        <w:spacing w:after="0" w:lineRule="auto" w:line="240"/>
        <w:ind w:left="-540" w:firstLine="540"/>
        <w:jc w:val="both"/>
        <w:rPr>
          <w:rFonts w:ascii="Cambria" w:eastAsia="Calibri Light" w:hAnsi="Cambria"/>
          <w:sz w:val="24"/>
          <w:szCs w:val="24"/>
        </w:rPr>
      </w:pPr>
      <w:r>
        <w:rPr>
          <w:rFonts w:eastAsia="Calibri Light" w:hAnsi="Cambria"/>
          <w:sz w:val="24"/>
          <w:szCs w:val="24"/>
          <w:lang w:val="en-US"/>
        </w:rPr>
        <w:t>Local government area:.       -.                   Asari Toru</w:t>
      </w:r>
    </w:p>
    <w:p>
      <w:pPr>
        <w:pStyle w:val="style0"/>
        <w:spacing w:after="0" w:lineRule="auto" w:line="240"/>
        <w:ind w:left="-540" w:firstLine="540"/>
        <w:jc w:val="both"/>
        <w:rPr>
          <w:rFonts w:ascii="Cambria" w:hAnsi="Cambria"/>
          <w:sz w:val="24"/>
          <w:szCs w:val="24"/>
        </w:rPr>
      </w:pPr>
      <w:r>
        <w:rPr>
          <w:rFonts w:ascii="Cambria" w:eastAsia="Calibri Light" w:hAnsi="Cambria"/>
          <w:sz w:val="24"/>
          <w:szCs w:val="24"/>
        </w:rPr>
        <w:t xml:space="preserve">Nationality: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              </w:t>
      </w:r>
      <w:r>
        <w:rPr>
          <w:rFonts w:hAnsi="Cambria"/>
          <w:sz w:val="24"/>
          <w:szCs w:val="24"/>
          <w:lang w:val="en-US"/>
        </w:rPr>
        <w:t xml:space="preserve"> -</w:t>
      </w:r>
      <w:r>
        <w:rPr>
          <w:rFonts w:ascii="Cambria" w:hAnsi="Cambria"/>
          <w:sz w:val="24"/>
          <w:szCs w:val="24"/>
        </w:rPr>
        <w:t xml:space="preserve">            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hAnsi="Cambria"/>
          <w:sz w:val="24"/>
          <w:szCs w:val="24"/>
          <w:lang w:val="en-US"/>
        </w:rPr>
        <w:t xml:space="preserve">      Nigeria </w:t>
      </w:r>
    </w:p>
    <w:p>
      <w:pPr>
        <w:pStyle w:val="style0"/>
        <w:spacing w:after="0" w:lineRule="auto" w:line="240"/>
        <w:jc w:val="both"/>
        <w:rPr>
          <w:rFonts w:ascii="Cambria" w:hAnsi="Cambria"/>
          <w:sz w:val="24"/>
          <w:szCs w:val="24"/>
        </w:rPr>
      </w:pPr>
      <w:r>
        <w:rPr>
          <w:rFonts w:ascii="Cambria" w:eastAsia="Calibri Light" w:hAnsi="Cambria"/>
          <w:sz w:val="24"/>
          <w:szCs w:val="24"/>
        </w:rPr>
        <w:t xml:space="preserve">Marital Status: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  </w:t>
      </w:r>
      <w:r>
        <w:rPr>
          <w:rFonts w:hAnsi="Cambria"/>
          <w:sz w:val="24"/>
          <w:szCs w:val="24"/>
          <w:lang w:val="en-US"/>
        </w:rPr>
        <w:t xml:space="preserve"> -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</w:t>
      </w:r>
      <w:r>
        <w:rPr>
          <w:rFonts w:ascii="Cambria" w:eastAsia="Calibri Light" w:hAnsi="Cambria"/>
          <w:sz w:val="24"/>
          <w:szCs w:val="24"/>
        </w:rPr>
        <w:t xml:space="preserve">Single </w:t>
      </w:r>
    </w:p>
    <w:p>
      <w:pPr>
        <w:pStyle w:val="style0"/>
        <w:spacing w:after="0" w:lineRule="auto" w:line="240"/>
        <w:jc w:val="both"/>
        <w:rPr>
          <w:rFonts w:ascii="Cambria" w:eastAsia="Calibri Light" w:hAnsi="Cambria"/>
          <w:sz w:val="24"/>
          <w:szCs w:val="24"/>
        </w:rPr>
      </w:pPr>
      <w:r>
        <w:rPr>
          <w:rFonts w:ascii="Cambria" w:eastAsia="Calibri Light" w:hAnsi="Cambria"/>
          <w:sz w:val="24"/>
          <w:szCs w:val="24"/>
        </w:rPr>
        <w:t xml:space="preserve">Proficient Languages: </w:t>
      </w:r>
      <w:r>
        <w:rPr>
          <w:rFonts w:ascii="Cambria" w:hAnsi="Cambria"/>
          <w:sz w:val="24"/>
          <w:szCs w:val="24"/>
        </w:rPr>
        <w:t xml:space="preserve">          </w:t>
      </w:r>
      <w:r>
        <w:rPr>
          <w:rFonts w:hAnsi="Cambria"/>
          <w:sz w:val="24"/>
          <w:szCs w:val="24"/>
          <w:lang w:val="en-US"/>
        </w:rPr>
        <w:t xml:space="preserve"> -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</w:t>
      </w:r>
      <w:r>
        <w:rPr>
          <w:rFonts w:ascii="Cambria" w:eastAsia="Calibri Light" w:hAnsi="Cambria"/>
          <w:sz w:val="24"/>
          <w:szCs w:val="24"/>
        </w:rPr>
        <w:t>E</w:t>
      </w:r>
      <w:r>
        <w:rPr>
          <w:rFonts w:ascii="Cambria" w:eastAsia="Calibri Light" w:hAnsi="Cambria"/>
          <w:sz w:val="24"/>
          <w:szCs w:val="24"/>
        </w:rPr>
        <w:t>nglish</w:t>
      </w:r>
      <w:r>
        <w:rPr>
          <w:rFonts w:eastAsia="Calibri Light" w:hAnsi="Cambria"/>
          <w:sz w:val="24"/>
          <w:szCs w:val="24"/>
          <w:lang w:val="en-US"/>
        </w:rPr>
        <w:t xml:space="preserve"> and Hausa</w:t>
      </w:r>
      <w:r>
        <w:rPr>
          <w:rFonts w:ascii="Cambria" w:eastAsia="Calibri Light" w:hAnsi="Cambria"/>
          <w:sz w:val="24"/>
          <w:szCs w:val="24"/>
        </w:rPr>
        <w:t xml:space="preserve"> </w:t>
      </w:r>
    </w:p>
    <w:p>
      <w:pPr>
        <w:pStyle w:val="style0"/>
        <w:spacing w:after="0" w:lineRule="auto" w:line="240"/>
        <w:jc w:val="both"/>
        <w:rPr/>
      </w:pPr>
    </w:p>
    <w:p>
      <w:pPr>
        <w:pStyle w:val="style2"/>
        <w:rPr/>
      </w:pPr>
      <w:r>
        <w:t xml:space="preserve">SCHOOL  AND TRAINING ATTENDED WITH DATE </w:t>
      </w:r>
      <w:r>
        <w:tab/>
      </w:r>
    </w:p>
    <w:p>
      <w:pPr>
        <w:pStyle w:val="style0"/>
        <w:numPr>
          <w:ilvl w:val="0"/>
          <w:numId w:val="2"/>
        </w:numPr>
        <w:spacing w:after="0" w:lineRule="auto" w:line="240"/>
        <w:jc w:val="both"/>
        <w:rPr>
          <w:rFonts w:ascii="Cambria" w:eastAsia="Calibri Light" w:hAnsi="Cambria"/>
          <w:sz w:val="24"/>
          <w:szCs w:val="24"/>
        </w:rPr>
      </w:pPr>
      <w:r>
        <w:rPr>
          <w:rFonts w:ascii="Cambria" w:eastAsia="Calibri Light" w:hAnsi="Cambria"/>
          <w:sz w:val="24"/>
          <w:szCs w:val="24"/>
        </w:rPr>
        <w:t xml:space="preserve">World Health Organization/Health Emergencies </w:t>
      </w:r>
      <w:r>
        <w:rPr>
          <w:rFonts w:ascii="Cambria" w:eastAsia="Calibri Light" w:hAnsi="Cambria"/>
          <w:sz w:val="24"/>
          <w:szCs w:val="24"/>
        </w:rPr>
        <w:t>Programme</w:t>
      </w:r>
      <w:r>
        <w:rPr>
          <w:rFonts w:ascii="Cambria" w:eastAsia="Calibri Light" w:hAnsi="Cambria"/>
          <w:sz w:val="24"/>
          <w:szCs w:val="24"/>
        </w:rPr>
        <w:t xml:space="preserve">   </w:t>
      </w:r>
      <w:r>
        <w:rPr>
          <w:rFonts w:ascii="Cambria" w:eastAsia="Calibri Light" w:hAnsi="Cambria"/>
          <w:sz w:val="24"/>
          <w:szCs w:val="24"/>
        </w:rPr>
        <w:t xml:space="preserve">       </w:t>
      </w:r>
      <w:r>
        <w:rPr>
          <w:rFonts w:ascii="Cambria" w:eastAsia="Calibri Light" w:hAnsi="Cambria"/>
          <w:sz w:val="24"/>
          <w:szCs w:val="24"/>
        </w:rPr>
        <w:t xml:space="preserve">             - </w:t>
      </w:r>
      <w:r>
        <w:rPr>
          <w:rFonts w:ascii="Cambria" w:eastAsia="Calibri Light" w:hAnsi="Cambria"/>
          <w:sz w:val="24"/>
          <w:szCs w:val="24"/>
        </w:rPr>
        <w:t xml:space="preserve"> 2022-2022</w:t>
      </w:r>
    </w:p>
    <w:p>
      <w:pPr>
        <w:pStyle w:val="style0"/>
        <w:numPr>
          <w:ilvl w:val="0"/>
          <w:numId w:val="2"/>
        </w:numPr>
        <w:spacing w:after="0" w:lineRule="auto" w:line="240"/>
        <w:jc w:val="both"/>
        <w:rPr>
          <w:rFonts w:ascii="Cambria" w:eastAsia="Calibri Light" w:hAnsi="Cambria"/>
          <w:sz w:val="24"/>
          <w:szCs w:val="24"/>
        </w:rPr>
      </w:pPr>
      <w:r>
        <w:rPr>
          <w:rFonts w:ascii="Cambria" w:eastAsia="Calibri Light" w:hAnsi="Cambria"/>
          <w:sz w:val="24"/>
          <w:szCs w:val="24"/>
        </w:rPr>
        <w:t xml:space="preserve">Global Health </w:t>
      </w:r>
      <w:r>
        <w:rPr>
          <w:rFonts w:ascii="Cambria" w:eastAsia="Calibri Light" w:hAnsi="Cambria"/>
          <w:sz w:val="24"/>
          <w:szCs w:val="24"/>
        </w:rPr>
        <w:t>eLeaming</w:t>
      </w:r>
      <w:r>
        <w:rPr>
          <w:rFonts w:ascii="Cambria" w:eastAsia="Calibri Light" w:hAnsi="Cambria"/>
          <w:sz w:val="24"/>
          <w:szCs w:val="24"/>
        </w:rPr>
        <w:t xml:space="preserve"> Center</w:t>
      </w:r>
      <w:r>
        <w:rPr>
          <w:rFonts w:ascii="Cambria" w:eastAsia="Calibri Light" w:hAnsi="Cambria"/>
          <w:sz w:val="24"/>
          <w:szCs w:val="24"/>
        </w:rPr>
        <w:t xml:space="preserve"> Certificate        </w:t>
      </w:r>
      <w:r>
        <w:rPr>
          <w:rFonts w:ascii="Cambria" w:eastAsia="Calibri Light" w:hAnsi="Cambria"/>
          <w:sz w:val="24"/>
          <w:szCs w:val="24"/>
        </w:rPr>
        <w:t xml:space="preserve">  </w:t>
      </w:r>
      <w:r>
        <w:rPr>
          <w:rFonts w:ascii="Cambria" w:eastAsia="Calibri Light" w:hAnsi="Cambria"/>
          <w:sz w:val="24"/>
          <w:szCs w:val="24"/>
        </w:rPr>
        <w:t xml:space="preserve">            </w:t>
      </w:r>
      <w:r>
        <w:rPr>
          <w:rFonts w:ascii="Cambria" w:eastAsia="Calibri Light" w:hAnsi="Cambria"/>
          <w:sz w:val="24"/>
          <w:szCs w:val="24"/>
        </w:rPr>
        <w:t xml:space="preserve"> </w:t>
      </w:r>
      <w:r>
        <w:rPr>
          <w:rFonts w:ascii="Cambria" w:eastAsia="Calibri Light" w:hAnsi="Cambria"/>
          <w:sz w:val="24"/>
          <w:szCs w:val="24"/>
        </w:rPr>
        <w:t xml:space="preserve">                        </w:t>
      </w:r>
      <w:r>
        <w:rPr>
          <w:rFonts w:ascii="Cambria" w:eastAsia="Calibri Light" w:hAnsi="Cambria"/>
          <w:sz w:val="24"/>
          <w:szCs w:val="24"/>
        </w:rPr>
        <w:t xml:space="preserve">        </w:t>
      </w:r>
      <w:r>
        <w:rPr>
          <w:rFonts w:ascii="Cambria" w:eastAsia="Calibri Light" w:hAnsi="Cambria"/>
          <w:sz w:val="24"/>
          <w:szCs w:val="24"/>
        </w:rPr>
        <w:t xml:space="preserve">- </w:t>
      </w:r>
      <w:r>
        <w:rPr>
          <w:rFonts w:ascii="Cambria" w:eastAsia="Calibri Light" w:hAnsi="Cambria"/>
          <w:sz w:val="24"/>
          <w:szCs w:val="24"/>
        </w:rPr>
        <w:t xml:space="preserve"> 2020-2020</w:t>
      </w:r>
    </w:p>
    <w:p>
      <w:pPr>
        <w:pStyle w:val="style0"/>
        <w:numPr>
          <w:ilvl w:val="0"/>
          <w:numId w:val="2"/>
        </w:numPr>
        <w:spacing w:after="0" w:lineRule="auto" w:line="240"/>
        <w:jc w:val="both"/>
        <w:rPr>
          <w:rFonts w:ascii="Cambria" w:eastAsia="Calibri Light" w:hAnsi="Cambria"/>
          <w:sz w:val="24"/>
          <w:szCs w:val="24"/>
        </w:rPr>
      </w:pPr>
      <w:r>
        <w:rPr>
          <w:rFonts w:ascii="Cambria" w:eastAsia="Calibri Light" w:hAnsi="Cambria"/>
          <w:sz w:val="24"/>
          <w:szCs w:val="24"/>
        </w:rPr>
        <w:t xml:space="preserve">Global Health </w:t>
      </w:r>
      <w:r>
        <w:rPr>
          <w:rFonts w:ascii="Cambria" w:eastAsia="Calibri Light" w:hAnsi="Cambria"/>
          <w:sz w:val="24"/>
          <w:szCs w:val="24"/>
        </w:rPr>
        <w:t>eLeaming</w:t>
      </w:r>
      <w:r>
        <w:rPr>
          <w:rFonts w:ascii="Cambria" w:eastAsia="Calibri Light" w:hAnsi="Cambria"/>
          <w:sz w:val="24"/>
          <w:szCs w:val="24"/>
        </w:rPr>
        <w:t xml:space="preserve"> Center</w:t>
      </w:r>
      <w:r>
        <w:rPr>
          <w:rFonts w:ascii="Cambria" w:eastAsia="Calibri Light" w:hAnsi="Cambria"/>
          <w:sz w:val="24"/>
          <w:szCs w:val="24"/>
        </w:rPr>
        <w:t xml:space="preserve"> Certificate        </w:t>
      </w:r>
      <w:r>
        <w:rPr>
          <w:rFonts w:ascii="Cambria" w:eastAsia="Calibri Light" w:hAnsi="Cambria"/>
          <w:sz w:val="24"/>
          <w:szCs w:val="24"/>
        </w:rPr>
        <w:t xml:space="preserve">  </w:t>
      </w:r>
      <w:r>
        <w:rPr>
          <w:rFonts w:ascii="Cambria" w:eastAsia="Calibri Light" w:hAnsi="Cambria"/>
          <w:sz w:val="24"/>
          <w:szCs w:val="24"/>
        </w:rPr>
        <w:t xml:space="preserve">            </w:t>
      </w:r>
      <w:r>
        <w:rPr>
          <w:rFonts w:ascii="Cambria" w:eastAsia="Calibri Light" w:hAnsi="Cambria"/>
          <w:sz w:val="24"/>
          <w:szCs w:val="24"/>
        </w:rPr>
        <w:t xml:space="preserve">  </w:t>
      </w:r>
      <w:r>
        <w:rPr>
          <w:rFonts w:ascii="Cambria" w:eastAsia="Calibri Light" w:hAnsi="Cambria"/>
          <w:sz w:val="24"/>
          <w:szCs w:val="24"/>
        </w:rPr>
        <w:t xml:space="preserve">          </w:t>
      </w:r>
      <w:r>
        <w:rPr>
          <w:rFonts w:ascii="Cambria" w:eastAsia="Calibri Light" w:hAnsi="Cambria"/>
          <w:sz w:val="24"/>
          <w:szCs w:val="24"/>
        </w:rPr>
        <w:t xml:space="preserve">                     -  </w:t>
      </w:r>
      <w:r>
        <w:rPr>
          <w:rFonts w:ascii="Cambria" w:eastAsia="Calibri Light" w:hAnsi="Cambria"/>
          <w:sz w:val="24"/>
          <w:szCs w:val="24"/>
        </w:rPr>
        <w:t>2020-2020</w:t>
      </w:r>
    </w:p>
    <w:p>
      <w:pPr>
        <w:pStyle w:val="style0"/>
        <w:numPr>
          <w:ilvl w:val="0"/>
          <w:numId w:val="2"/>
        </w:numPr>
        <w:spacing w:after="0" w:lineRule="auto" w:line="240"/>
        <w:jc w:val="both"/>
        <w:rPr>
          <w:rFonts w:ascii="Cambria" w:eastAsia="Calibri Light" w:hAnsi="Cambria"/>
          <w:sz w:val="24"/>
          <w:szCs w:val="24"/>
        </w:rPr>
      </w:pPr>
      <w:r>
        <w:rPr>
          <w:rFonts w:ascii="Cambria" w:eastAsia="Calibri Light" w:hAnsi="Cambria"/>
          <w:sz w:val="24"/>
          <w:szCs w:val="24"/>
        </w:rPr>
        <w:t xml:space="preserve">School of Midwifery </w:t>
      </w:r>
      <w:r>
        <w:rPr>
          <w:rFonts w:ascii="Cambria" w:eastAsia="Calibri Light" w:hAnsi="Cambria"/>
          <w:sz w:val="24"/>
          <w:szCs w:val="24"/>
        </w:rPr>
        <w:t>Abubakar</w:t>
      </w:r>
      <w:r>
        <w:rPr>
          <w:rFonts w:ascii="Cambria" w:eastAsia="Calibri Light" w:hAnsi="Cambria"/>
          <w:sz w:val="24"/>
          <w:szCs w:val="24"/>
        </w:rPr>
        <w:t xml:space="preserve"> </w:t>
      </w:r>
      <w:r>
        <w:rPr>
          <w:rFonts w:ascii="Cambria" w:eastAsia="Calibri Light" w:hAnsi="Cambria"/>
          <w:sz w:val="24"/>
          <w:szCs w:val="24"/>
        </w:rPr>
        <w:t>Tafawa</w:t>
      </w:r>
      <w:r>
        <w:rPr>
          <w:rFonts w:ascii="Cambria" w:eastAsia="Calibri Light" w:hAnsi="Cambria"/>
          <w:sz w:val="24"/>
          <w:szCs w:val="24"/>
        </w:rPr>
        <w:t xml:space="preserve"> </w:t>
      </w:r>
      <w:r>
        <w:rPr>
          <w:rFonts w:ascii="Cambria" w:eastAsia="Calibri Light" w:hAnsi="Cambria"/>
          <w:sz w:val="24"/>
          <w:szCs w:val="24"/>
        </w:rPr>
        <w:t>Balewa</w:t>
      </w:r>
      <w:r>
        <w:rPr>
          <w:rFonts w:ascii="Cambria" w:eastAsia="Calibri Light" w:hAnsi="Cambria"/>
          <w:sz w:val="24"/>
          <w:szCs w:val="24"/>
        </w:rPr>
        <w:t xml:space="preserve"> University</w:t>
      </w:r>
      <w:r>
        <w:rPr>
          <w:rFonts w:ascii="Cambria" w:eastAsia="Calibri Light" w:hAnsi="Cambria"/>
          <w:sz w:val="24"/>
          <w:szCs w:val="24"/>
        </w:rPr>
        <w:t xml:space="preserve"> </w:t>
      </w:r>
      <w:r>
        <w:rPr>
          <w:rFonts w:ascii="Cambria" w:eastAsia="Calibri Light" w:hAnsi="Cambria"/>
          <w:sz w:val="24"/>
          <w:szCs w:val="24"/>
        </w:rPr>
        <w:t xml:space="preserve">Teaching Hospital </w:t>
      </w:r>
      <w:r>
        <w:rPr>
          <w:rFonts w:ascii="Cambria" w:eastAsia="Calibri Light" w:hAnsi="Cambria"/>
          <w:sz w:val="24"/>
          <w:szCs w:val="24"/>
        </w:rPr>
        <w:t>Bauchi</w:t>
      </w:r>
      <w:r>
        <w:rPr>
          <w:rFonts w:ascii="Cambria" w:eastAsia="Calibri Light" w:hAnsi="Cambria"/>
          <w:sz w:val="24"/>
          <w:szCs w:val="24"/>
        </w:rPr>
        <w:tab/>
      </w:r>
      <w:r>
        <w:rPr>
          <w:rFonts w:ascii="Cambria" w:eastAsia="Calibri Light" w:hAnsi="Cambria"/>
          <w:sz w:val="24"/>
          <w:szCs w:val="24"/>
        </w:rPr>
        <w:t xml:space="preserve">      </w:t>
      </w:r>
      <w:r>
        <w:rPr>
          <w:rFonts w:ascii="Cambria" w:eastAsia="Calibri Light" w:hAnsi="Cambria"/>
          <w:sz w:val="24"/>
          <w:szCs w:val="24"/>
        </w:rPr>
        <w:t>2016-</w:t>
      </w:r>
      <w:r>
        <w:rPr>
          <w:rFonts w:ascii="Cambria" w:eastAsia="Calibri Light" w:hAnsi="Cambria"/>
          <w:sz w:val="24"/>
          <w:szCs w:val="24"/>
        </w:rPr>
        <w:t>2019</w:t>
      </w:r>
    </w:p>
    <w:p>
      <w:pPr>
        <w:pStyle w:val="style0"/>
        <w:numPr>
          <w:ilvl w:val="0"/>
          <w:numId w:val="2"/>
        </w:numPr>
        <w:spacing w:after="0" w:lineRule="auto" w:line="240"/>
        <w:jc w:val="both"/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Government secondary School </w:t>
      </w:r>
      <w:r>
        <w:rPr>
          <w:rFonts w:ascii="Cambria" w:eastAsia="SimSun" w:hAnsi="Cambria"/>
          <w:sz w:val="24"/>
          <w:szCs w:val="24"/>
        </w:rPr>
        <w:t>Jikwoyi</w:t>
      </w:r>
      <w:r>
        <w:rPr>
          <w:rFonts w:ascii="Cambria" w:eastAsia="SimSun" w:hAnsi="Cambria"/>
          <w:sz w:val="24"/>
          <w:szCs w:val="24"/>
        </w:rPr>
        <w:tab/>
      </w:r>
      <w:r>
        <w:rPr>
          <w:rFonts w:ascii="Cambria" w:eastAsia="SimSun" w:hAnsi="Cambria"/>
          <w:sz w:val="24"/>
          <w:szCs w:val="24"/>
        </w:rPr>
        <w:t xml:space="preserve">       </w:t>
      </w:r>
      <w:r>
        <w:rPr>
          <w:rFonts w:ascii="Cambria" w:eastAsia="SimSun" w:hAnsi="Cambria"/>
          <w:sz w:val="24"/>
          <w:szCs w:val="24"/>
        </w:rPr>
        <w:t xml:space="preserve">            </w:t>
      </w:r>
      <w:r>
        <w:rPr>
          <w:rFonts w:ascii="Cambria" w:eastAsia="SimSun" w:hAnsi="Cambria"/>
          <w:sz w:val="24"/>
          <w:szCs w:val="24"/>
        </w:rPr>
        <w:t xml:space="preserve">                        </w:t>
      </w:r>
      <w:r>
        <w:rPr>
          <w:rFonts w:ascii="Cambria" w:eastAsia="SimSun" w:hAnsi="Cambria"/>
          <w:sz w:val="24"/>
          <w:szCs w:val="24"/>
        </w:rPr>
        <w:t xml:space="preserve">     </w:t>
      </w:r>
      <w:r>
        <w:rPr>
          <w:rFonts w:ascii="Cambria" w:eastAsia="SimSun" w:hAnsi="Cambria"/>
          <w:sz w:val="24"/>
          <w:szCs w:val="24"/>
        </w:rPr>
        <w:t xml:space="preserve">         </w:t>
      </w:r>
      <w:r>
        <w:rPr>
          <w:rFonts w:ascii="Cambria" w:eastAsia="SimSun" w:hAnsi="Cambria"/>
          <w:sz w:val="24"/>
          <w:szCs w:val="24"/>
        </w:rPr>
        <w:t>-</w:t>
      </w:r>
      <w:r>
        <w:rPr>
          <w:rFonts w:ascii="Cambria" w:eastAsia="SimSun" w:hAnsi="Cambria"/>
          <w:sz w:val="24"/>
          <w:szCs w:val="24"/>
        </w:rPr>
        <w:t xml:space="preserve"> </w:t>
      </w:r>
      <w:r>
        <w:rPr>
          <w:rFonts w:ascii="Cambria" w:eastAsia="SimSun" w:hAnsi="Cambria"/>
          <w:sz w:val="24"/>
          <w:szCs w:val="24"/>
        </w:rPr>
        <w:t xml:space="preserve"> </w:t>
      </w:r>
      <w:r>
        <w:rPr>
          <w:rFonts w:ascii="Cambria" w:eastAsia="SimSun" w:hAnsi="Cambria"/>
          <w:sz w:val="24"/>
          <w:szCs w:val="24"/>
        </w:rPr>
        <w:t>2013-2015</w:t>
      </w:r>
    </w:p>
    <w:p>
      <w:pPr>
        <w:pStyle w:val="style0"/>
        <w:numPr>
          <w:ilvl w:val="0"/>
          <w:numId w:val="2"/>
        </w:numPr>
        <w:spacing w:after="0" w:lineRule="auto" w:line="2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Junior secondary School </w:t>
      </w:r>
      <w:r>
        <w:rPr>
          <w:rFonts w:ascii="Cambria" w:hAnsi="Cambria"/>
          <w:sz w:val="24"/>
          <w:szCs w:val="24"/>
        </w:rPr>
        <w:t>Jikwoyi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       </w:t>
      </w:r>
      <w:r>
        <w:rPr>
          <w:rFonts w:ascii="Cambria" w:hAnsi="Cambria"/>
          <w:sz w:val="24"/>
          <w:szCs w:val="24"/>
        </w:rPr>
        <w:t xml:space="preserve">           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      </w:t>
      </w:r>
      <w:r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 xml:space="preserve">       </w:t>
      </w:r>
      <w:r>
        <w:rPr>
          <w:rFonts w:ascii="Cambria" w:hAnsi="Cambria"/>
          <w:sz w:val="24"/>
          <w:szCs w:val="24"/>
        </w:rPr>
        <w:t xml:space="preserve">                      -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2010</w:t>
      </w:r>
      <w:r>
        <w:rPr>
          <w:rFonts w:ascii="Cambria" w:hAnsi="Cambria"/>
          <w:sz w:val="24"/>
          <w:szCs w:val="24"/>
        </w:rPr>
        <w:t>-2012</w:t>
      </w:r>
    </w:p>
    <w:p>
      <w:pPr>
        <w:pStyle w:val="style2"/>
        <w:rPr/>
      </w:pPr>
    </w:p>
    <w:p>
      <w:pPr>
        <w:pStyle w:val="style2"/>
        <w:rPr/>
      </w:pPr>
      <w:r>
        <w:rPr/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334577</wp:posOffset>
                </wp:positionH>
                <wp:positionV relativeFrom="page">
                  <wp:posOffset>6036250</wp:posOffset>
                </wp:positionV>
                <wp:extent cx="6229350" cy="0"/>
                <wp:effectExtent l="0" t="0" r="19050" b="19050"/>
                <wp:wrapNone/>
                <wp:docPr id="1026" name="Straight Connector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29350" cy="0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26" filled="f" stroked="t" from="26.344646pt,475.29526pt" to="516.84467pt,475.29526pt" style="position:absolute;z-index:3;mso-position-horizontal-relative:page;mso-position-vertical-relative:page;mso-width-percent:0;mso-width-relative:margin;mso-height-relative:page;mso-wrap-distance-left:0.0pt;mso-wrap-distance-right:0.0pt;visibility:visible;">
                <v:fill/>
              </v:line>
            </w:pict>
          </mc:Fallback>
        </mc:AlternateContent>
      </w:r>
      <w:r>
        <w:t>CERTIFICATE OBTAINED WITH DATE</w:t>
      </w:r>
      <w:r>
        <w:tab/>
      </w:r>
    </w:p>
    <w:p>
      <w:pPr>
        <w:pStyle w:val="style179"/>
        <w:numPr>
          <w:ilvl w:val="0"/>
          <w:numId w:val="32"/>
        </w:numPr>
        <w:spacing w:after="0" w:lineRule="auto" w:line="240"/>
        <w:jc w:val="both"/>
        <w:rPr>
          <w:rFonts w:ascii="Cambria" w:eastAsia="Calibri Light" w:hAnsi="Cambria"/>
          <w:sz w:val="24"/>
          <w:szCs w:val="24"/>
        </w:rPr>
      </w:pPr>
      <w:r>
        <w:rPr>
          <w:rFonts w:ascii="Cambria" w:eastAsia="Calibri Light" w:hAnsi="Cambria"/>
          <w:sz w:val="24"/>
          <w:szCs w:val="24"/>
        </w:rPr>
        <w:t>Protecting Life in Global Health Assis</w:t>
      </w:r>
      <w:r>
        <w:rPr>
          <w:rFonts w:ascii="Cambria" w:eastAsia="Calibri Light" w:hAnsi="Cambria"/>
          <w:sz w:val="24"/>
          <w:szCs w:val="24"/>
        </w:rPr>
        <w:t>tance an</w:t>
      </w:r>
      <w:r>
        <w:rPr>
          <w:rFonts w:ascii="Cambria" w:eastAsia="Calibri Light" w:hAnsi="Cambria"/>
          <w:sz w:val="24"/>
          <w:szCs w:val="24"/>
        </w:rPr>
        <w:t>d Statutory Restrictions     -  2020-2022</w:t>
      </w:r>
    </w:p>
    <w:p>
      <w:pPr>
        <w:pStyle w:val="style179"/>
        <w:numPr>
          <w:ilvl w:val="0"/>
          <w:numId w:val="32"/>
        </w:numPr>
        <w:spacing w:after="0" w:lineRule="auto" w:line="240"/>
        <w:jc w:val="both"/>
        <w:rPr>
          <w:rFonts w:ascii="Cambria" w:eastAsia="Calibri Light" w:hAnsi="Cambria"/>
          <w:sz w:val="24"/>
          <w:szCs w:val="24"/>
        </w:rPr>
      </w:pPr>
      <w:r>
        <w:rPr>
          <w:rFonts w:ascii="Cambria" w:eastAsia="Calibri Light" w:hAnsi="Cambria"/>
          <w:sz w:val="24"/>
          <w:szCs w:val="24"/>
        </w:rPr>
        <w:t xml:space="preserve">Certificate in Personal protective equipment (PPE)      </w:t>
      </w:r>
      <w:r>
        <w:rPr>
          <w:rFonts w:ascii="Cambria" w:eastAsia="Calibri Light" w:hAnsi="Cambria"/>
          <w:sz w:val="24"/>
          <w:szCs w:val="24"/>
        </w:rPr>
        <w:t xml:space="preserve">                  </w:t>
      </w:r>
      <w:r>
        <w:rPr>
          <w:rFonts w:ascii="Cambria" w:eastAsia="Calibri Light" w:hAnsi="Cambria"/>
          <w:sz w:val="24"/>
          <w:szCs w:val="24"/>
        </w:rPr>
        <w:t xml:space="preserve">   </w:t>
      </w:r>
      <w:r>
        <w:rPr>
          <w:rFonts w:ascii="Cambria" w:eastAsia="Calibri Light" w:hAnsi="Cambria"/>
          <w:sz w:val="24"/>
          <w:szCs w:val="24"/>
        </w:rPr>
        <w:t xml:space="preserve">         </w:t>
      </w:r>
      <w:r>
        <w:rPr>
          <w:rFonts w:ascii="Cambria" w:eastAsia="Calibri Light" w:hAnsi="Cambria"/>
          <w:sz w:val="24"/>
          <w:szCs w:val="24"/>
        </w:rPr>
        <w:t xml:space="preserve">   </w:t>
      </w:r>
      <w:r>
        <w:rPr>
          <w:rFonts w:ascii="Cambria" w:eastAsia="Calibri Light" w:hAnsi="Cambria"/>
          <w:sz w:val="24"/>
          <w:szCs w:val="24"/>
        </w:rPr>
        <w:t>-</w:t>
      </w:r>
      <w:r>
        <w:rPr>
          <w:rFonts w:ascii="Cambria" w:eastAsia="Calibri Light" w:hAnsi="Cambria"/>
          <w:sz w:val="24"/>
          <w:szCs w:val="24"/>
        </w:rPr>
        <w:t xml:space="preserve">  2022-2022</w:t>
      </w:r>
    </w:p>
    <w:p>
      <w:pPr>
        <w:pStyle w:val="style179"/>
        <w:numPr>
          <w:ilvl w:val="0"/>
          <w:numId w:val="32"/>
        </w:numPr>
        <w:spacing w:after="0" w:lineRule="auto" w:line="240"/>
        <w:jc w:val="both"/>
        <w:rPr>
          <w:rFonts w:ascii="Cambria" w:eastAsia="Calibri Light" w:hAnsi="Cambria"/>
          <w:sz w:val="24"/>
          <w:szCs w:val="24"/>
        </w:rPr>
      </w:pPr>
      <w:r>
        <w:rPr>
          <w:rFonts w:ascii="Cambria" w:eastAsia="Calibri Light" w:hAnsi="Cambria"/>
          <w:sz w:val="24"/>
          <w:szCs w:val="24"/>
        </w:rPr>
        <w:t xml:space="preserve">Certificate in US Abortion and FP Requirements            </w:t>
      </w:r>
      <w:r>
        <w:rPr>
          <w:rFonts w:ascii="Cambria" w:eastAsia="Calibri Light" w:hAnsi="Cambria"/>
          <w:sz w:val="24"/>
          <w:szCs w:val="24"/>
        </w:rPr>
        <w:t xml:space="preserve">                                -  </w:t>
      </w:r>
      <w:r>
        <w:rPr>
          <w:rFonts w:ascii="Cambria" w:eastAsia="Calibri Light" w:hAnsi="Cambria"/>
          <w:sz w:val="24"/>
          <w:szCs w:val="24"/>
        </w:rPr>
        <w:t>2020-2020</w:t>
      </w:r>
    </w:p>
    <w:p>
      <w:pPr>
        <w:pStyle w:val="style179"/>
        <w:numPr>
          <w:ilvl w:val="0"/>
          <w:numId w:val="32"/>
        </w:numPr>
        <w:spacing w:after="0" w:lineRule="auto" w:line="240"/>
        <w:jc w:val="both"/>
        <w:rPr>
          <w:rFonts w:ascii="Cambria" w:eastAsia="Calibri Light" w:hAnsi="Cambria"/>
          <w:sz w:val="24"/>
          <w:szCs w:val="24"/>
        </w:rPr>
      </w:pPr>
      <w:r>
        <w:rPr>
          <w:rFonts w:ascii="Cambria" w:eastAsia="Calibri Light" w:hAnsi="Cambria"/>
          <w:sz w:val="24"/>
          <w:szCs w:val="24"/>
        </w:rPr>
        <w:t>HND</w:t>
      </w:r>
      <w:r>
        <w:rPr>
          <w:rFonts w:ascii="Cambria" w:eastAsia="Calibri Light" w:hAnsi="Cambria"/>
          <w:sz w:val="24"/>
          <w:szCs w:val="24"/>
        </w:rPr>
        <w:t xml:space="preserve"> in Midwifery                                   </w:t>
      </w:r>
      <w:r>
        <w:rPr>
          <w:rFonts w:ascii="Cambria" w:eastAsia="Calibri Light" w:hAnsi="Cambria"/>
          <w:sz w:val="24"/>
          <w:szCs w:val="24"/>
        </w:rPr>
        <w:tab/>
      </w:r>
      <w:r>
        <w:rPr>
          <w:rFonts w:ascii="Cambria" w:eastAsia="Calibri Light" w:hAnsi="Cambria"/>
          <w:sz w:val="24"/>
          <w:szCs w:val="24"/>
        </w:rPr>
        <w:tab/>
      </w:r>
      <w:r>
        <w:rPr>
          <w:rFonts w:ascii="Cambria" w:eastAsia="Calibri Light" w:hAnsi="Cambria"/>
          <w:sz w:val="24"/>
          <w:szCs w:val="24"/>
        </w:rPr>
        <w:tab/>
      </w:r>
      <w:r>
        <w:rPr>
          <w:rFonts w:ascii="Cambria" w:eastAsia="Calibri Light" w:hAnsi="Cambria"/>
          <w:sz w:val="24"/>
          <w:szCs w:val="24"/>
        </w:rPr>
        <w:t xml:space="preserve">                                -  </w:t>
      </w:r>
      <w:r>
        <w:rPr>
          <w:rFonts w:ascii="Cambria" w:eastAsia="Calibri Light" w:hAnsi="Cambria"/>
          <w:sz w:val="24"/>
          <w:szCs w:val="24"/>
        </w:rPr>
        <w:t>2016-</w:t>
      </w:r>
      <w:r>
        <w:rPr>
          <w:rFonts w:ascii="Cambria" w:eastAsia="Calibri Light" w:hAnsi="Cambria"/>
          <w:sz w:val="24"/>
          <w:szCs w:val="24"/>
        </w:rPr>
        <w:t>2019</w:t>
      </w:r>
    </w:p>
    <w:p>
      <w:pPr>
        <w:pStyle w:val="style179"/>
        <w:numPr>
          <w:ilvl w:val="0"/>
          <w:numId w:val="32"/>
        </w:numPr>
        <w:spacing w:after="0" w:lineRule="auto" w:line="240"/>
        <w:jc w:val="both"/>
        <w:rPr>
          <w:rFonts w:ascii="Cambria" w:hAnsi="Cambria"/>
          <w:sz w:val="24"/>
          <w:szCs w:val="24"/>
        </w:rPr>
      </w:pPr>
      <w:r>
        <w:rPr>
          <w:rFonts w:ascii="Cambria" w:eastAsia="Calibri Light" w:hAnsi="Cambria"/>
          <w:sz w:val="24"/>
          <w:szCs w:val="24"/>
        </w:rPr>
        <w:t>Senior Secondary School Ce</w:t>
      </w:r>
      <w:r>
        <w:rPr>
          <w:rFonts w:ascii="Cambria" w:eastAsia="Calibri Light" w:hAnsi="Cambria"/>
          <w:sz w:val="24"/>
          <w:szCs w:val="24"/>
        </w:rPr>
        <w:t xml:space="preserve">rtificate </w:t>
      </w:r>
      <w:r>
        <w:rPr>
          <w:rFonts w:ascii="Cambria" w:eastAsia="Calibri Light" w:hAnsi="Cambria"/>
          <w:sz w:val="24"/>
          <w:szCs w:val="24"/>
        </w:rPr>
        <w:tab/>
      </w:r>
      <w:r>
        <w:rPr>
          <w:rFonts w:ascii="Cambria" w:eastAsia="Calibri Light" w:hAnsi="Cambria"/>
          <w:sz w:val="24"/>
          <w:szCs w:val="24"/>
        </w:rPr>
        <w:tab/>
      </w:r>
      <w:r>
        <w:rPr>
          <w:rFonts w:ascii="Cambria" w:eastAsia="Calibri Light" w:hAnsi="Cambria"/>
          <w:sz w:val="24"/>
          <w:szCs w:val="24"/>
        </w:rPr>
        <w:t xml:space="preserve">                                   </w:t>
      </w:r>
      <w:r>
        <w:rPr>
          <w:rFonts w:ascii="Cambria" w:eastAsia="Calibri Light" w:hAnsi="Cambria"/>
          <w:sz w:val="24"/>
          <w:szCs w:val="24"/>
        </w:rPr>
        <w:t xml:space="preserve">         </w:t>
      </w:r>
      <w:r>
        <w:rPr>
          <w:rFonts w:ascii="Cambria" w:eastAsia="Calibri Light" w:hAnsi="Cambria"/>
          <w:sz w:val="24"/>
          <w:szCs w:val="24"/>
        </w:rPr>
        <w:t xml:space="preserve">- </w:t>
      </w:r>
      <w:r>
        <w:rPr>
          <w:rFonts w:ascii="Cambria" w:eastAsia="Calibri Light" w:hAnsi="Cambria"/>
          <w:sz w:val="24"/>
          <w:szCs w:val="24"/>
        </w:rPr>
        <w:t xml:space="preserve"> 2</w:t>
      </w:r>
      <w:r>
        <w:rPr>
          <w:rFonts w:ascii="Cambria" w:eastAsia="Calibri Light" w:hAnsi="Cambria"/>
          <w:sz w:val="24"/>
          <w:szCs w:val="24"/>
        </w:rPr>
        <w:t>013-2015</w:t>
      </w:r>
    </w:p>
    <w:p>
      <w:pPr>
        <w:pStyle w:val="style179"/>
        <w:numPr>
          <w:ilvl w:val="0"/>
          <w:numId w:val="32"/>
        </w:numPr>
        <w:spacing w:after="0" w:lineRule="auto" w:line="240"/>
        <w:jc w:val="both"/>
        <w:rPr>
          <w:rFonts w:ascii="Cambria" w:hAnsi="Cambria"/>
          <w:sz w:val="24"/>
          <w:szCs w:val="24"/>
        </w:rPr>
      </w:pPr>
      <w:r>
        <w:rPr>
          <w:rFonts w:ascii="Cambria" w:eastAsia="Calibri Light" w:hAnsi="Cambria"/>
          <w:sz w:val="24"/>
          <w:szCs w:val="24"/>
        </w:rPr>
        <w:t>Primary School Lea</w:t>
      </w:r>
      <w:r>
        <w:rPr>
          <w:rFonts w:ascii="Cambria" w:eastAsia="Calibri Light" w:hAnsi="Cambria"/>
          <w:sz w:val="24"/>
          <w:szCs w:val="24"/>
        </w:rPr>
        <w:t xml:space="preserve">ving Certificate  </w:t>
      </w:r>
      <w:r>
        <w:rPr>
          <w:rFonts w:ascii="Cambria" w:eastAsia="Calibri Light" w:hAnsi="Cambria"/>
          <w:sz w:val="24"/>
          <w:szCs w:val="24"/>
        </w:rPr>
        <w:tab/>
      </w:r>
      <w:r>
        <w:rPr>
          <w:rFonts w:ascii="Cambria" w:eastAsia="Calibri Light" w:hAnsi="Cambria"/>
          <w:sz w:val="24"/>
          <w:szCs w:val="24"/>
        </w:rPr>
        <w:tab/>
      </w:r>
      <w:r>
        <w:rPr>
          <w:rFonts w:ascii="Cambria" w:eastAsia="Calibri Light" w:hAnsi="Cambria"/>
          <w:sz w:val="24"/>
          <w:szCs w:val="24"/>
        </w:rPr>
        <w:t xml:space="preserve">           </w:t>
      </w:r>
      <w:r>
        <w:rPr>
          <w:rFonts w:ascii="Cambria" w:eastAsia="Calibri Light" w:hAnsi="Cambria"/>
          <w:sz w:val="24"/>
          <w:szCs w:val="24"/>
        </w:rPr>
        <w:t xml:space="preserve"> </w:t>
      </w:r>
      <w:r>
        <w:rPr>
          <w:rFonts w:ascii="Cambria" w:eastAsia="Calibri Light" w:hAnsi="Cambria"/>
          <w:sz w:val="24"/>
          <w:szCs w:val="24"/>
        </w:rPr>
        <w:t xml:space="preserve">   </w:t>
      </w:r>
      <w:r>
        <w:rPr>
          <w:rFonts w:ascii="Cambria" w:eastAsia="Calibri Light" w:hAnsi="Cambria"/>
          <w:sz w:val="24"/>
          <w:szCs w:val="24"/>
        </w:rPr>
        <w:tab/>
      </w:r>
      <w:r>
        <w:rPr>
          <w:rFonts w:ascii="Cambria" w:eastAsia="Calibri Light" w:hAnsi="Cambria"/>
          <w:sz w:val="24"/>
          <w:szCs w:val="24"/>
        </w:rPr>
        <w:t xml:space="preserve">                    -  </w:t>
      </w:r>
      <w:r>
        <w:rPr>
          <w:rFonts w:ascii="Cambria" w:eastAsia="Calibri Light" w:hAnsi="Cambria"/>
          <w:sz w:val="24"/>
          <w:szCs w:val="24"/>
        </w:rPr>
        <w:t>2003-2009</w:t>
      </w:r>
    </w:p>
    <w:p>
      <w:pPr>
        <w:pStyle w:val="style0"/>
        <w:spacing w:after="0" w:lineRule="auto" w:line="240"/>
        <w:jc w:val="both"/>
        <w:rPr>
          <w:rFonts w:ascii="Cambria" w:eastAsia="SimSun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-19050</wp:posOffset>
                </wp:positionH>
                <wp:positionV relativeFrom="paragraph">
                  <wp:posOffset>195580</wp:posOffset>
                </wp:positionV>
                <wp:extent cx="6229350" cy="0"/>
                <wp:effectExtent l="0" t="0" r="19050" b="19050"/>
                <wp:wrapNone/>
                <wp:docPr id="1027" name="Straight Arrow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29350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7" type="#_x0000_t32" filled="f" style="position:absolute;margin-left:-1.5pt;margin-top:15.4pt;width:490.5pt;height:0.0pt;z-index:2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rFonts w:ascii="Cambria" w:eastAsia="Calibri Light" w:hAnsi="Cambria"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-19050</wp:posOffset>
                </wp:positionH>
                <wp:positionV relativeFrom="paragraph">
                  <wp:posOffset>5080</wp:posOffset>
                </wp:positionV>
                <wp:extent cx="6229350" cy="0"/>
                <wp:effectExtent l="0" t="0" r="19050" b="19050"/>
                <wp:wrapNone/>
                <wp:docPr id="1028" name="Straight Connector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229350" cy="0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8" filled="f" stroked="t" from="-1.5pt,0.4pt" to="489.0pt,0.4pt" style="position:absolute;z-index:4;mso-position-horizontal-relative:text;mso-position-vertical-relative:text;mso-width-percent:0;mso-height-percent:0;mso-width-relative:margin;mso-height-relative:margin;mso-wrap-distance-left:0.0pt;mso-wrap-distance-right:0.0pt;visibility:visible;flip:y;">
                <v:fill/>
              </v:line>
            </w:pict>
          </mc:Fallback>
        </mc:AlternateContent>
      </w:r>
      <w:r>
        <w:rPr>
          <w:rFonts w:ascii="Cambria" w:eastAsia="Calibri Light" w:hAnsi="Cambria"/>
          <w:b/>
          <w:sz w:val="28"/>
          <w:szCs w:val="28"/>
        </w:rPr>
        <w:t>HOBBIES:</w:t>
      </w:r>
    </w:p>
    <w:p>
      <w:pPr>
        <w:pStyle w:val="style0"/>
        <w:spacing w:after="0" w:lineRule="auto" w:line="240"/>
        <w:jc w:val="both"/>
        <w:rPr>
          <w:rFonts w:ascii="Cambria" w:eastAsia="Calibri Light" w:hAnsi="Cambria"/>
          <w:sz w:val="24"/>
          <w:szCs w:val="24"/>
        </w:rPr>
      </w:pPr>
      <w:r>
        <w:rPr>
          <w:rFonts w:ascii="Cambria" w:eastAsia="Calibri Light" w:hAnsi="Cambria"/>
          <w:sz w:val="24"/>
          <w:szCs w:val="24"/>
        </w:rPr>
        <w:t xml:space="preserve">Reading, Travelling and Research work </w:t>
      </w:r>
    </w:p>
    <w:p>
      <w:pPr>
        <w:pStyle w:val="style2"/>
        <w:rPr/>
      </w:pPr>
      <w:r>
        <w:t>REFERENCE</w:t>
      </w:r>
    </w:p>
    <w:p>
      <w:pPr>
        <w:pStyle w:val="style0"/>
        <w:spacing w:after="0" w:lineRule="auto" w:line="240"/>
        <w:jc w:val="both"/>
        <w:rPr>
          <w:rFonts w:hAnsi="Cambria"/>
          <w:b w:val="false"/>
          <w:bCs w:val="false"/>
          <w:sz w:val="24"/>
          <w:szCs w:val="24"/>
          <w:lang w:val="en-US"/>
        </w:rPr>
      </w:pPr>
      <w:r>
        <w:rPr>
          <w:rFonts w:hAnsi="Cambria"/>
          <w:b w:val="false"/>
          <w:bCs w:val="false"/>
          <w:sz w:val="24"/>
          <w:szCs w:val="24"/>
          <w:lang w:val="en-US"/>
        </w:rPr>
        <w:t>Mrs Margaret Bala-school of nursing and midwifery Abububakar tafawa balewa teaching hospital bauchi</w:t>
      </w:r>
    </w:p>
    <w:p>
      <w:pPr>
        <w:pStyle w:val="style0"/>
        <w:spacing w:after="0" w:lineRule="auto" w:line="240"/>
        <w:jc w:val="both"/>
        <w:rPr>
          <w:rFonts w:hAnsi="Cambria"/>
          <w:b w:val="false"/>
          <w:bCs w:val="false"/>
          <w:sz w:val="24"/>
          <w:szCs w:val="24"/>
          <w:lang w:val="en-US"/>
        </w:rPr>
      </w:pPr>
      <w:r>
        <w:rPr>
          <w:rFonts w:hAnsi="Cambria"/>
          <w:b w:val="false"/>
          <w:bCs w:val="false"/>
          <w:sz w:val="24"/>
          <w:szCs w:val="24"/>
          <w:lang w:val="en-US"/>
        </w:rPr>
        <w:t>Tutor</w:t>
      </w:r>
    </w:p>
    <w:p>
      <w:pPr>
        <w:pStyle w:val="style0"/>
        <w:spacing w:after="0" w:lineRule="auto" w:line="240"/>
        <w:jc w:val="both"/>
        <w:rPr>
          <w:rFonts w:hAnsi="Cambria"/>
          <w:b w:val="false"/>
          <w:bCs w:val="false"/>
          <w:sz w:val="24"/>
          <w:szCs w:val="24"/>
          <w:lang w:val="en-US"/>
        </w:rPr>
      </w:pPr>
      <w:r>
        <w:rPr>
          <w:rFonts w:hAnsi="Cambria"/>
          <w:b w:val="false"/>
          <w:bCs w:val="false"/>
          <w:sz w:val="24"/>
          <w:szCs w:val="24"/>
          <w:lang w:val="en-US"/>
        </w:rPr>
        <w:t>08066043401</w:t>
      </w:r>
    </w:p>
    <w:p>
      <w:pPr>
        <w:pStyle w:val="style0"/>
        <w:spacing w:after="0" w:lineRule="auto" w:line="240"/>
        <w:jc w:val="both"/>
        <w:rPr>
          <w:rFonts w:hAnsi="Cambria"/>
          <w:b w:val="false"/>
          <w:bCs w:val="false"/>
          <w:sz w:val="24"/>
          <w:szCs w:val="24"/>
          <w:lang w:val="en-US"/>
        </w:rPr>
      </w:pPr>
      <w:r>
        <w:rPr>
          <w:rFonts w:hAnsi="Cambria"/>
          <w:b w:val="false"/>
          <w:bCs w:val="false"/>
          <w:sz w:val="24"/>
          <w:szCs w:val="24"/>
          <w:lang w:val="en-US"/>
        </w:rPr>
        <w:t>Mrs Hajara Moses-centre for population and reproductive health bauchi under USAID(IHP)</w:t>
      </w:r>
    </w:p>
    <w:p>
      <w:pPr>
        <w:pStyle w:val="style0"/>
        <w:spacing w:after="0" w:lineRule="auto" w:line="240"/>
        <w:jc w:val="both"/>
        <w:rPr>
          <w:rFonts w:hAnsi="Cambria"/>
          <w:b w:val="false"/>
          <w:bCs w:val="false"/>
          <w:sz w:val="24"/>
          <w:szCs w:val="24"/>
          <w:lang w:val="en-US"/>
        </w:rPr>
      </w:pPr>
      <w:r>
        <w:rPr>
          <w:rFonts w:hAnsi="Cambria"/>
          <w:b w:val="false"/>
          <w:bCs w:val="false"/>
          <w:sz w:val="24"/>
          <w:szCs w:val="24"/>
          <w:lang w:val="en-US"/>
        </w:rPr>
        <w:t>Program manager, hajaramj69@gmail.com</w:t>
      </w:r>
    </w:p>
    <w:p>
      <w:pPr>
        <w:pStyle w:val="style0"/>
        <w:spacing w:after="0" w:lineRule="auto" w:line="240"/>
        <w:jc w:val="both"/>
        <w:rPr>
          <w:rFonts w:hAnsi="Cambria"/>
          <w:b w:val="false"/>
          <w:bCs w:val="false"/>
          <w:sz w:val="24"/>
          <w:szCs w:val="24"/>
          <w:lang w:val="en-US"/>
        </w:rPr>
      </w:pPr>
    </w:p>
    <w:p>
      <w:pPr>
        <w:pStyle w:val="style0"/>
        <w:spacing w:after="0" w:lineRule="auto" w:line="240"/>
        <w:jc w:val="both"/>
        <w:rPr>
          <w:rFonts w:hAnsi="Cambria"/>
          <w:b/>
          <w:bCs/>
          <w:sz w:val="24"/>
          <w:szCs w:val="24"/>
          <w:lang w:val="en-US"/>
        </w:rPr>
      </w:pPr>
    </w:p>
    <w:p>
      <w:pPr>
        <w:pStyle w:val="style0"/>
        <w:spacing w:after="0" w:lineRule="auto" w:line="240"/>
        <w:jc w:val="both"/>
        <w:rPr>
          <w:rFonts w:hAnsi="Cambria"/>
          <w:b/>
          <w:bCs/>
          <w:sz w:val="24"/>
          <w:szCs w:val="24"/>
          <w:lang w:val="en-US"/>
        </w:rPr>
      </w:pPr>
    </w:p>
    <w:p>
      <w:pPr>
        <w:pStyle w:val="style0"/>
        <w:spacing w:after="0" w:lineRule="auto" w:line="240"/>
        <w:jc w:val="both"/>
        <w:rPr>
          <w:rFonts w:hAnsi="Cambria"/>
          <w:b/>
          <w:bCs/>
          <w:sz w:val="24"/>
          <w:szCs w:val="24"/>
          <w:lang w:val="en-US"/>
        </w:rPr>
      </w:pPr>
    </w:p>
    <w:p>
      <w:pPr>
        <w:pStyle w:val="style0"/>
        <w:spacing w:after="0" w:lineRule="auto" w:line="240"/>
        <w:jc w:val="both"/>
        <w:rPr>
          <w:rFonts w:hAnsi="Cambria"/>
          <w:b/>
          <w:bCs/>
          <w:sz w:val="24"/>
          <w:szCs w:val="24"/>
          <w:lang w:val="en-US"/>
        </w:rPr>
      </w:pPr>
    </w:p>
    <w:p>
      <w:pPr>
        <w:pStyle w:val="style0"/>
        <w:spacing w:after="0" w:lineRule="auto" w:line="240"/>
        <w:jc w:val="both"/>
        <w:rPr>
          <w:rFonts w:hAnsi="Cambria"/>
          <w:b w:val="false"/>
          <w:bCs w:val="false"/>
          <w:sz w:val="28"/>
          <w:szCs w:val="28"/>
          <w:lang w:val="en-US"/>
        </w:rPr>
      </w:pPr>
    </w:p>
    <w:p>
      <w:pPr>
        <w:pStyle w:val="style0"/>
        <w:spacing w:after="0" w:lineRule="auto" w:line="240"/>
        <w:jc w:val="both"/>
        <w:rPr>
          <w:rFonts w:hAnsi="Cambria"/>
          <w:b w:val="false"/>
          <w:bCs w:val="false"/>
          <w:sz w:val="28"/>
          <w:szCs w:val="28"/>
          <w:lang w:val="en-US"/>
        </w:rPr>
      </w:pPr>
    </w:p>
    <w:p>
      <w:pPr>
        <w:pStyle w:val="style0"/>
        <w:spacing w:after="0" w:lineRule="auto" w:line="240"/>
        <w:jc w:val="both"/>
        <w:rPr>
          <w:rFonts w:hAnsi="Cambria"/>
          <w:b w:val="false"/>
          <w:bCs w:val="false"/>
          <w:sz w:val="28"/>
          <w:szCs w:val="28"/>
          <w:lang w:val="en-US"/>
        </w:rPr>
      </w:pPr>
    </w:p>
    <w:p>
      <w:pPr>
        <w:pStyle w:val="style0"/>
        <w:spacing w:after="0" w:lineRule="auto" w:line="240"/>
        <w:jc w:val="both"/>
        <w:rPr>
          <w:rFonts w:hAnsi="Cambria"/>
          <w:b w:val="false"/>
          <w:bCs w:val="false"/>
          <w:sz w:val="28"/>
          <w:szCs w:val="28"/>
          <w:lang w:val="en-US"/>
        </w:rPr>
      </w:pPr>
    </w:p>
    <w:p>
      <w:pPr>
        <w:pStyle w:val="style0"/>
        <w:spacing w:after="0" w:lineRule="auto" w:line="240"/>
        <w:jc w:val="both"/>
        <w:rPr>
          <w:rFonts w:hAnsi="Cambria"/>
          <w:b w:val="false"/>
          <w:bCs w:val="false"/>
          <w:sz w:val="28"/>
          <w:szCs w:val="28"/>
          <w:lang w:val="en-US"/>
        </w:rPr>
      </w:pPr>
    </w:p>
    <w:p>
      <w:pPr>
        <w:pStyle w:val="style0"/>
        <w:spacing w:after="0" w:lineRule="auto" w:line="240"/>
        <w:jc w:val="both"/>
        <w:rPr>
          <w:rFonts w:hAnsi="Cambria"/>
          <w:b w:val="false"/>
          <w:bCs w:val="false"/>
          <w:sz w:val="28"/>
          <w:szCs w:val="28"/>
          <w:lang w:val="en-US"/>
        </w:rPr>
      </w:pPr>
    </w:p>
    <w:p>
      <w:pPr>
        <w:pStyle w:val="style0"/>
        <w:spacing w:after="0" w:lineRule="auto" w:line="240"/>
        <w:jc w:val="both"/>
        <w:rPr>
          <w:rFonts w:ascii="Cambria" w:hAnsi="Cambria"/>
          <w:b/>
          <w:bCs/>
          <w:sz w:val="24"/>
          <w:szCs w:val="24"/>
        </w:rPr>
      </w:pPr>
    </w:p>
    <w:p>
      <w:pPr>
        <w:pStyle w:val="style0"/>
        <w:spacing w:after="0" w:lineRule="auto" w:line="240"/>
        <w:ind w:left="4320" w:firstLine="720"/>
        <w:jc w:val="both"/>
        <w:rPr>
          <w:rFonts w:ascii="Times New Roman" w:cs="Times New Roman" w:hAnsi="Times New Roman"/>
          <w:sz w:val="24"/>
          <w:szCs w:val="24"/>
          <w:lang w:eastAsia="zh-CN"/>
        </w:rPr>
      </w:pPr>
    </w:p>
    <w:p>
      <w:pPr>
        <w:pStyle w:val="style0"/>
        <w:spacing w:after="0" w:lineRule="auto" w:line="240"/>
        <w:ind w:left="4320" w:firstLine="720"/>
        <w:jc w:val="both"/>
        <w:rPr>
          <w:rFonts w:ascii="Times New Roman" w:cs="Times New Roman" w:hAnsi="Times New Roman"/>
          <w:sz w:val="24"/>
          <w:szCs w:val="24"/>
          <w:lang w:eastAsia="zh-CN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  <w:lang w:eastAsia="zh-CN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  <w:lang w:eastAsia="zh-CN"/>
        </w:rPr>
      </w:pPr>
    </w:p>
    <w:p>
      <w:pPr>
        <w:pStyle w:val="style0"/>
        <w:spacing w:after="0" w:lineRule="auto" w:line="240"/>
        <w:ind w:left="4320" w:firstLine="720"/>
        <w:jc w:val="both"/>
        <w:rPr>
          <w:rFonts w:ascii="Times New Roman" w:cs="Times New Roman" w:hAnsi="Times New Roman"/>
          <w:sz w:val="24"/>
          <w:szCs w:val="24"/>
          <w:lang w:eastAsia="zh-CN"/>
        </w:rPr>
      </w:pPr>
    </w:p>
    <w:p>
      <w:pPr>
        <w:pStyle w:val="style0"/>
        <w:spacing w:after="0" w:lineRule="auto" w:line="240"/>
        <w:ind w:left="4320" w:firstLine="720"/>
        <w:jc w:val="both"/>
        <w:rPr>
          <w:rFonts w:ascii="Times New Roman" w:cs="Times New Roman" w:hAnsi="Times New Roman"/>
          <w:sz w:val="24"/>
          <w:szCs w:val="24"/>
          <w:lang w:eastAsia="zh-CN"/>
        </w:rPr>
      </w:pPr>
    </w:p>
    <w:p>
      <w:pPr>
        <w:pStyle w:val="style0"/>
        <w:spacing w:after="0" w:lineRule="auto" w:line="240"/>
        <w:ind w:left="4320" w:firstLine="720"/>
        <w:jc w:val="both"/>
        <w:rPr>
          <w:rFonts w:ascii="Times New Roman" w:cs="Times New Roman" w:hAnsi="Times New Roman"/>
          <w:sz w:val="24"/>
          <w:szCs w:val="24"/>
          <w:lang w:eastAsia="zh-CN"/>
        </w:rPr>
      </w:pPr>
    </w:p>
    <w:p>
      <w:pPr>
        <w:pStyle w:val="style0"/>
        <w:spacing w:after="0" w:lineRule="auto" w:line="240"/>
        <w:ind w:left="4320" w:firstLine="720"/>
        <w:jc w:val="both"/>
        <w:rPr>
          <w:rFonts w:ascii="Times New Roman" w:cs="Times New Roman" w:hAnsi="Times New Roman"/>
          <w:sz w:val="24"/>
          <w:szCs w:val="24"/>
          <w:lang w:eastAsia="zh-CN"/>
        </w:rPr>
      </w:pPr>
    </w:p>
    <w:p>
      <w:pPr>
        <w:pStyle w:val="style0"/>
        <w:spacing w:after="0" w:lineRule="auto" w:line="240"/>
        <w:ind w:left="4320" w:firstLine="720"/>
        <w:jc w:val="both"/>
        <w:rPr>
          <w:rFonts w:ascii="Times New Roman" w:cs="Times New Roman" w:hAnsi="Times New Roman"/>
          <w:sz w:val="24"/>
          <w:szCs w:val="24"/>
          <w:lang w:eastAsia="zh-CN"/>
        </w:rPr>
      </w:pPr>
    </w:p>
    <w:p>
      <w:pPr>
        <w:pStyle w:val="style0"/>
        <w:spacing w:after="0" w:lineRule="auto" w:line="240"/>
        <w:ind w:left="4320" w:firstLine="720"/>
        <w:jc w:val="both"/>
        <w:rPr>
          <w:rFonts w:ascii="Times New Roman" w:cs="Times New Roman" w:hAnsi="Times New Roman"/>
          <w:sz w:val="24"/>
          <w:szCs w:val="24"/>
          <w:lang w:eastAsia="zh-CN"/>
        </w:rPr>
      </w:pPr>
    </w:p>
    <w:p>
      <w:pPr>
        <w:pStyle w:val="style0"/>
        <w:spacing w:after="0" w:lineRule="auto" w:line="240"/>
        <w:ind w:left="4320" w:firstLine="720"/>
        <w:jc w:val="both"/>
        <w:rPr>
          <w:rFonts w:ascii="Times New Roman" w:cs="Times New Roman" w:hAnsi="Times New Roman"/>
          <w:sz w:val="24"/>
          <w:szCs w:val="24"/>
          <w:lang w:eastAsia="zh-CN"/>
        </w:rPr>
      </w:pPr>
    </w:p>
    <w:p>
      <w:pPr>
        <w:pStyle w:val="style0"/>
        <w:spacing w:after="0" w:lineRule="auto" w:line="240"/>
        <w:ind w:left="4320" w:firstLine="720"/>
        <w:jc w:val="both"/>
        <w:rPr>
          <w:rFonts w:ascii="Times New Roman" w:cs="Times New Roman" w:hAnsi="Times New Roman"/>
          <w:sz w:val="24"/>
          <w:szCs w:val="24"/>
          <w:lang w:eastAsia="zh-CN"/>
        </w:rPr>
      </w:pPr>
    </w:p>
    <w:p>
      <w:pPr>
        <w:pStyle w:val="style0"/>
        <w:spacing w:after="0" w:lineRule="auto" w:line="240"/>
        <w:ind w:left="4320"/>
        <w:jc w:val="both"/>
        <w:rPr>
          <w:rFonts w:ascii="Times New Roman" w:cs="Times New Roman" w:hAnsi="Times New Roman"/>
          <w:sz w:val="24"/>
          <w:szCs w:val="24"/>
          <w:lang w:val="en-US" w:eastAsia="zh-CN"/>
        </w:rPr>
      </w:pPr>
    </w:p>
    <w:p>
      <w:pPr>
        <w:pStyle w:val="style0"/>
        <w:spacing w:after="0" w:lineRule="auto" w:line="240"/>
        <w:ind w:left="4320"/>
        <w:jc w:val="both"/>
        <w:rPr>
          <w:rFonts w:ascii="Times New Roman" w:cs="Times New Roman" w:hAnsi="Times New Roman"/>
          <w:sz w:val="24"/>
          <w:szCs w:val="24"/>
          <w:lang w:eastAsia="zh-CN"/>
        </w:rPr>
      </w:pPr>
    </w:p>
    <w:p>
      <w:pPr>
        <w:pStyle w:val="style0"/>
        <w:spacing w:after="0" w:lineRule="auto" w:line="240"/>
        <w:ind w:left="4320"/>
        <w:jc w:val="both"/>
        <w:rPr>
          <w:rFonts w:ascii="Times New Roman" w:cs="Times New Roman" w:hAnsi="Times New Roman"/>
          <w:sz w:val="24"/>
          <w:szCs w:val="24"/>
          <w:lang w:val="en-US" w:eastAsia="zh-CN"/>
        </w:rPr>
      </w:pPr>
    </w:p>
    <w:p>
      <w:pPr>
        <w:pStyle w:val="style0"/>
        <w:spacing w:after="0" w:lineRule="auto" w:line="240"/>
        <w:ind w:left="4320"/>
        <w:jc w:val="both"/>
        <w:rPr>
          <w:rFonts w:ascii="Times New Roman" w:cs="Times New Roman" w:hAnsi="Times New Roman"/>
          <w:sz w:val="24"/>
          <w:szCs w:val="24"/>
          <w:lang w:val="en-US" w:eastAsia="zh-CN"/>
        </w:rPr>
      </w:pPr>
    </w:p>
    <w:p>
      <w:pPr>
        <w:pStyle w:val="style0"/>
        <w:spacing w:after="0" w:lineRule="auto" w:line="240"/>
        <w:ind w:left="4320"/>
        <w:jc w:val="both"/>
        <w:rPr>
          <w:rFonts w:ascii="Times New Roman" w:cs="Times New Roman" w:hAnsi="Times New Roman"/>
          <w:sz w:val="24"/>
          <w:szCs w:val="24"/>
          <w:lang w:val="en-US" w:eastAsia="zh-CN"/>
        </w:rPr>
      </w:pPr>
    </w:p>
    <w:p>
      <w:pPr>
        <w:pStyle w:val="style0"/>
        <w:spacing w:after="0" w:lineRule="auto" w:line="240"/>
        <w:ind w:left="4320"/>
        <w:jc w:val="both"/>
        <w:rPr>
          <w:rFonts w:ascii="Times New Roman" w:cs="Times New Roman" w:hAnsi="Times New Roman"/>
          <w:sz w:val="24"/>
          <w:szCs w:val="24"/>
          <w:lang w:val="en-US" w:eastAsia="zh-CN"/>
        </w:rPr>
      </w:pPr>
      <w:r>
        <w:rPr>
          <w:rFonts w:ascii="Times New Roman" w:cs="Times New Roman" w:hAnsi="Times New Roman"/>
          <w:sz w:val="24"/>
          <w:szCs w:val="24"/>
          <w:lang w:val="en-US" w:eastAsia="zh-CN"/>
        </w:rPr>
        <w:t xml:space="preserve">           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  <w:lang w:val="en-US" w:eastAsia="zh-CN"/>
        </w:rPr>
      </w:pPr>
    </w:p>
    <w:p>
      <w:pPr>
        <w:pStyle w:val="style0"/>
        <w:spacing w:after="0" w:lineRule="auto" w:line="240"/>
        <w:ind w:left="4320"/>
        <w:jc w:val="both"/>
        <w:rPr>
          <w:rFonts w:ascii="Times New Roman" w:cs="Times New Roman" w:hAnsi="Times New Roman"/>
          <w:sz w:val="24"/>
          <w:szCs w:val="24"/>
          <w:lang w:val="en-US" w:eastAsia="zh-CN"/>
        </w:rPr>
      </w:pPr>
      <w:r>
        <w:rPr>
          <w:rFonts w:ascii="Times New Roman" w:cs="Times New Roman" w:hAnsi="Times New Roman"/>
          <w:sz w:val="24"/>
          <w:szCs w:val="24"/>
          <w:lang w:val="en-US" w:eastAsia="zh-CN"/>
        </w:rPr>
        <w:t xml:space="preserve">            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  <w:lang w:eastAsia="zh-CN"/>
        </w:rPr>
      </w:pPr>
    </w:p>
    <w:p>
      <w:pPr>
        <w:pStyle w:val="style0"/>
        <w:spacing w:after="0" w:lineRule="auto" w:line="240"/>
        <w:ind w:left="4320" w:firstLine="720"/>
        <w:jc w:val="both"/>
        <w:rPr>
          <w:rFonts w:ascii="Times New Roman" w:cs="Times New Roman" w:hAnsi="Times New Roman"/>
          <w:sz w:val="24"/>
          <w:szCs w:val="24"/>
          <w:lang w:eastAsia="zh-CN"/>
        </w:rPr>
      </w:pPr>
    </w:p>
    <w:p>
      <w:pPr>
        <w:pStyle w:val="style0"/>
        <w:spacing w:after="0" w:lineRule="auto" w:line="240"/>
        <w:ind w:left="4320" w:firstLine="720"/>
        <w:jc w:val="both"/>
        <w:rPr>
          <w:rFonts w:ascii="Times New Roman" w:cs="Times New Roman" w:hAnsi="Times New Roman"/>
          <w:sz w:val="24"/>
          <w:szCs w:val="24"/>
          <w:lang w:eastAsia="zh-CN"/>
        </w:rPr>
      </w:pPr>
      <w:r>
        <w:rPr>
          <w:rFonts w:ascii="Times New Roman" w:cs="Times New Roman" w:hAnsi="Times New Roman"/>
          <w:sz w:val="24"/>
          <w:szCs w:val="24"/>
          <w:lang w:eastAsia="zh-CN"/>
        </w:rPr>
        <w:tab/>
      </w:r>
    </w:p>
    <w:p>
      <w:pPr>
        <w:pStyle w:val="style0"/>
        <w:spacing w:after="0" w:lineRule="auto" w:line="240"/>
        <w:ind w:left="50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ind w:left="50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6870"/>
        </w:tabs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sectPr>
      <w:pgSz w:w="12240" w:h="15840" w:orient="portrait"/>
      <w:pgMar w:top="0" w:right="990" w:bottom="153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78C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24AB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9E65B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5A84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D84B0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FC1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5E8EC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2324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BF4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0C8E298"/>
    <w:lvl w:ilvl="0" w:tplc="46A0B84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518E497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ABE9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87065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E4009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4BC4333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94A0581E"/>
    <w:lvl w:ilvl="0" w:tplc="97B20D8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2EA4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3BACC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F7EEF4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54ACAEBC"/>
    <w:lvl w:ilvl="0" w:tplc="D37E02B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>
    <w:nsid w:val="00000014"/>
    <w:multiLevelType w:val="hybridMultilevel"/>
    <w:tmpl w:val="EEA4D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2E60A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00000017"/>
    <w:multiLevelType w:val="hybridMultilevel"/>
    <w:tmpl w:val="FB06C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537E7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BBEA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898AFC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C1206ECE"/>
    <w:lvl w:ilvl="0" w:tplc="3294C5A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000001C"/>
    <w:multiLevelType w:val="hybridMultilevel"/>
    <w:tmpl w:val="F18C0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4C362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>
    <w:nsid w:val="0000002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>
    <w:nsid w:val="0000002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>
    <w:nsid w:val="000000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>
    <w:nsid w:val="0000002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>
    <w:nsid w:val="00000027"/>
    <w:multiLevelType w:val="multilevel"/>
    <w:tmpl w:val="04090029"/>
    <w:lvl w:ilvl="0">
      <w:start w:val="1"/>
      <w:numFmt w:val="decimal"/>
      <w:pStyle w:val="style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styl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styl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styl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styl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styl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styl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styl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style9"/>
      <w:suff w:val="nothing"/>
      <w:lvlText w:val=""/>
      <w:lvlJc w:val="left"/>
      <w:pPr>
        <w:ind w:left="0" w:firstLine="0"/>
      </w:pPr>
    </w:lvl>
  </w:abstractNum>
  <w:abstractNum w:abstractNumId="40">
    <w:nsid w:val="0000002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000000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9"/>
  </w:num>
  <w:num w:numId="2">
    <w:abstractNumId w:val="0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</w:num>
  <w:num w:numId="5">
    <w:abstractNumId w:val="11"/>
  </w:num>
  <w:num w:numId="6">
    <w:abstractNumId w:val="5"/>
  </w:num>
  <w:num w:numId="7">
    <w:abstractNumId w:val="21"/>
  </w:num>
  <w:num w:numId="8">
    <w:abstractNumId w:val="17"/>
  </w:num>
  <w:num w:numId="9">
    <w:abstractNumId w:val="0"/>
  </w:num>
  <w:num w:numId="10">
    <w:abstractNumId w:val="1"/>
  </w:num>
  <w:num w:numId="11">
    <w:abstractNumId w:val="3"/>
  </w:num>
  <w:num w:numId="12">
    <w:abstractNumId w:val="8"/>
  </w:num>
  <w:num w:numId="13">
    <w:abstractNumId w:val="6"/>
  </w:num>
  <w:num w:numId="14">
    <w:abstractNumId w:val="16"/>
  </w:num>
  <w:num w:numId="15">
    <w:abstractNumId w:val="18"/>
  </w:num>
  <w:num w:numId="16">
    <w:abstractNumId w:val="20"/>
  </w:num>
  <w:num w:numId="17">
    <w:abstractNumId w:val="25"/>
  </w:num>
  <w:num w:numId="18">
    <w:abstractNumId w:val="12"/>
  </w:num>
  <w:num w:numId="19">
    <w:abstractNumId w:val="7"/>
  </w:num>
  <w:num w:numId="20">
    <w:abstractNumId w:val="22"/>
  </w:num>
  <w:num w:numId="21">
    <w:abstractNumId w:val="9"/>
  </w:num>
  <w:num w:numId="22">
    <w:abstractNumId w:val="26"/>
  </w:num>
  <w:num w:numId="23">
    <w:abstractNumId w:val="10"/>
  </w:num>
  <w:num w:numId="24">
    <w:abstractNumId w:val="4"/>
  </w:num>
  <w:num w:numId="25">
    <w:abstractNumId w:val="28"/>
  </w:num>
  <w:num w:numId="26">
    <w:abstractNumId w:val="27"/>
  </w:num>
  <w:num w:numId="27">
    <w:abstractNumId w:val="15"/>
  </w:num>
  <w:num w:numId="28">
    <w:abstractNumId w:val="29"/>
  </w:num>
  <w:num w:numId="29">
    <w:abstractNumId w:val="19"/>
  </w:num>
  <w:num w:numId="30">
    <w:abstractNumId w:val="14"/>
  </w:num>
  <w:num w:numId="31">
    <w:abstractNumId w:val="2"/>
  </w:num>
  <w:num w:numId="32">
    <w:abstractNumId w:val="24"/>
  </w:num>
  <w:num w:numId="33">
    <w:abstractNumId w:val="30"/>
  </w:num>
  <w:num w:numId="34">
    <w:abstractNumId w:val="31"/>
  </w:num>
  <w:num w:numId="35">
    <w:abstractNumId w:val="32"/>
  </w:num>
  <w:num w:numId="36">
    <w:abstractNumId w:val="33"/>
  </w:num>
  <w:num w:numId="37">
    <w:abstractNumId w:val="34"/>
  </w:num>
  <w:num w:numId="38">
    <w:abstractNumId w:val="35"/>
  </w:num>
  <w:num w:numId="39">
    <w:abstractNumId w:val="36"/>
  </w:num>
  <w:num w:numId="40">
    <w:abstractNumId w:val="37"/>
  </w:num>
  <w:num w:numId="41">
    <w:abstractNumId w:val="38"/>
  </w:num>
  <w:num w:numId="42">
    <w:abstractNumId w:val="40"/>
  </w:num>
  <w:num w:numId="43">
    <w:abstractNumId w:val="4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6"/>
    </w:pPr>
    <w:rPr>
      <w:rFonts w:ascii="Calibri" w:cs="SimSun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eastAsia="Calibri" w:hAnsi="Tahoma"/>
      <w:sz w:val="16"/>
      <w:szCs w:val="16"/>
    </w:rPr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4098">
    <w:name w:val="Heading 1 Char_d4cde429-e524-4ab2-9c91-622f7109dd36"/>
    <w:basedOn w:val="style65"/>
    <w:next w:val="style4098"/>
    <w:link w:val="style1"/>
    <w:uiPriority w:val="9"/>
    <w:rPr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b/>
      <w:bCs/>
      <w:color w:val="4f81bd"/>
      <w:sz w:val="26"/>
      <w:szCs w:val="26"/>
    </w:rPr>
  </w:style>
  <w:style w:type="character" w:customStyle="1" w:styleId="style4099">
    <w:name w:val="Heading 2 Char_cfdf7bc8-a73c-4aa2-8397-533c38b6ee73"/>
    <w:basedOn w:val="style65"/>
    <w:next w:val="style4099"/>
    <w:link w:val="style2"/>
    <w:uiPriority w:val="9"/>
    <w:rPr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0"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b/>
      <w:bCs/>
      <w:color w:val="4f81bd"/>
    </w:rPr>
  </w:style>
  <w:style w:type="character" w:customStyle="1" w:styleId="style4100">
    <w:name w:val="Heading 3 Char_8d8560b6-64bd-42a7-9f29-424e05d779fe"/>
    <w:basedOn w:val="style65"/>
    <w:next w:val="style4100"/>
    <w:link w:val="style3"/>
    <w:uiPriority w:val="9"/>
    <w:rPr>
      <w:b/>
      <w:bCs/>
      <w:color w:val="4f81bd"/>
    </w:rPr>
  </w:style>
  <w:style w:type="paragraph" w:styleId="style4">
    <w:name w:val="heading 4"/>
    <w:basedOn w:val="style0"/>
    <w:next w:val="style0"/>
    <w:link w:val="style4101"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b/>
      <w:bCs/>
      <w:i/>
      <w:iCs/>
      <w:color w:val="4f81bd"/>
    </w:rPr>
  </w:style>
  <w:style w:type="character" w:customStyle="1" w:styleId="style4101">
    <w:name w:val="Heading 4 Char_782c840c-2c62-4f06-b1d0-4ce5521ce191"/>
    <w:basedOn w:val="style65"/>
    <w:next w:val="style4101"/>
    <w:link w:val="style4"/>
    <w:uiPriority w:val="9"/>
    <w:rPr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02"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color w:val="243f60"/>
    </w:rPr>
  </w:style>
  <w:style w:type="character" w:customStyle="1" w:styleId="style4102">
    <w:name w:val="Heading 5 Char_9aa447ed-2bf6-482a-866f-a7f17cf0f1c3"/>
    <w:basedOn w:val="style65"/>
    <w:next w:val="style4102"/>
    <w:link w:val="style5"/>
    <w:uiPriority w:val="9"/>
    <w:rPr>
      <w:color w:val="243f60"/>
    </w:rPr>
  </w:style>
  <w:style w:type="paragraph" w:styleId="style6">
    <w:name w:val="heading 6"/>
    <w:basedOn w:val="style0"/>
    <w:next w:val="style0"/>
    <w:link w:val="style4103"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i/>
      <w:iCs/>
      <w:color w:val="243f60"/>
    </w:rPr>
  </w:style>
  <w:style w:type="character" w:customStyle="1" w:styleId="style4103">
    <w:name w:val="Heading 6 Char_96a63505-83e0-44aa-afb0-90bbfab5be6a"/>
    <w:basedOn w:val="style65"/>
    <w:next w:val="style4103"/>
    <w:link w:val="style6"/>
    <w:uiPriority w:val="9"/>
    <w:rPr>
      <w:i/>
      <w:iCs/>
      <w:color w:val="243f60"/>
    </w:rPr>
  </w:style>
  <w:style w:type="paragraph" w:styleId="style7">
    <w:name w:val="heading 7"/>
    <w:basedOn w:val="style0"/>
    <w:next w:val="style0"/>
    <w:link w:val="style4104"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i/>
      <w:iCs/>
      <w:color w:val="404040"/>
    </w:rPr>
  </w:style>
  <w:style w:type="character" w:customStyle="1" w:styleId="style4104">
    <w:name w:val="Heading 7 Char_a78989d2-7e95-4013-8571-af602513681c"/>
    <w:basedOn w:val="style65"/>
    <w:next w:val="style4104"/>
    <w:link w:val="style7"/>
    <w:uiPriority w:val="9"/>
    <w:rPr>
      <w:i/>
      <w:iCs/>
      <w:color w:val="404040"/>
    </w:rPr>
  </w:style>
  <w:style w:type="paragraph" w:styleId="style8">
    <w:name w:val="heading 8"/>
    <w:basedOn w:val="style0"/>
    <w:next w:val="style0"/>
    <w:link w:val="style4105"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color w:val="404040"/>
      <w:sz w:val="20"/>
      <w:szCs w:val="20"/>
    </w:rPr>
  </w:style>
  <w:style w:type="character" w:customStyle="1" w:styleId="style4105">
    <w:name w:val="Heading 8 Char_c0c08122-2ebd-4a36-b86d-984a47870651"/>
    <w:basedOn w:val="style65"/>
    <w:next w:val="style4105"/>
    <w:link w:val="style8"/>
    <w:uiPriority w:val="9"/>
    <w:rPr>
      <w:color w:val="404040"/>
      <w:sz w:val="20"/>
      <w:szCs w:val="20"/>
    </w:rPr>
  </w:style>
  <w:style w:type="paragraph" w:styleId="style9">
    <w:name w:val="heading 9"/>
    <w:basedOn w:val="style0"/>
    <w:next w:val="style0"/>
    <w:link w:val="style4106"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i/>
      <w:iCs/>
      <w:color w:val="404040"/>
      <w:sz w:val="20"/>
      <w:szCs w:val="20"/>
    </w:rPr>
  </w:style>
  <w:style w:type="character" w:customStyle="1" w:styleId="style4106">
    <w:name w:val="Heading 9 Char_7e367b24-57e8-41a8-bd23-33b18043a34d"/>
    <w:basedOn w:val="style65"/>
    <w:next w:val="style4106"/>
    <w:link w:val="style9"/>
    <w:uiPriority w:val="9"/>
    <w:rPr>
      <w:i/>
      <w:iCs/>
      <w:color w:val="404040"/>
      <w:sz w:val="20"/>
      <w:szCs w:val="20"/>
    </w:rPr>
  </w:style>
  <w:style w:type="paragraph" w:styleId="style62">
    <w:name w:val="Title"/>
    <w:basedOn w:val="style0"/>
    <w:next w:val="style0"/>
    <w:link w:val="style410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style4107">
    <w:name w:val="Title Char_9b865bd5-5dfc-4c30-b0e3-3ad3d191bbff"/>
    <w:basedOn w:val="style65"/>
    <w:next w:val="style4107"/>
    <w:link w:val="style62"/>
    <w:uiPriority w:val="10"/>
    <w:rPr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8"/>
    <w:qFormat/>
    <w:uiPriority w:val="11"/>
    <w:pPr>
      <w:numPr>
        <w:ilvl w:val="1"/>
        <w:numId w:val="0"/>
      </w:numPr>
    </w:pPr>
    <w:rPr>
      <w:i/>
      <w:iCs/>
      <w:color w:val="4f81bd"/>
      <w:spacing w:val="15"/>
      <w:sz w:val="24"/>
      <w:szCs w:val="24"/>
    </w:rPr>
  </w:style>
  <w:style w:type="character" w:customStyle="1" w:styleId="style4108">
    <w:name w:val="SubtitleChar_8c0e3d97-bf31-4621-a0c0-e084c8d62b24"/>
    <w:basedOn w:val="style65"/>
    <w:next w:val="style4108"/>
    <w:link w:val="style74"/>
    <w:uiPriority w:val="11"/>
    <w:rPr>
      <w:i/>
      <w:iCs/>
      <w:color w:val="4f81bd"/>
      <w:spacing w:val="15"/>
      <w:sz w:val="24"/>
      <w:szCs w:val="24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80">
    <w:name w:val="Quote"/>
    <w:basedOn w:val="style0"/>
    <w:next w:val="style0"/>
    <w:link w:val="style4109"/>
    <w:qFormat/>
    <w:uiPriority w:val="29"/>
    <w:pPr/>
    <w:rPr>
      <w:i/>
      <w:iCs/>
      <w:color w:val="000000"/>
    </w:rPr>
  </w:style>
  <w:style w:type="character" w:customStyle="1" w:styleId="style4109">
    <w:name w:val="Quote Char_1b1c4586-4d4e-44ce-b435-a4d7c8747e1a"/>
    <w:basedOn w:val="style65"/>
    <w:next w:val="style4109"/>
    <w:link w:val="style180"/>
    <w:uiPriority w:val="29"/>
    <w:rPr>
      <w:i/>
      <w:iCs/>
      <w:color w:val="000000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0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0">
    <w:name w:val="Intense Quote Char_0d2ba4b5-27ec-4ef4-833a-a284a656e1e9"/>
    <w:basedOn w:val="style65"/>
    <w:next w:val="style4110"/>
    <w:link w:val="style181"/>
    <w:uiPriority w:val="30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Words>623</Words>
  <Pages>3</Pages>
  <Characters>3887</Characters>
  <Application>WPS Office</Application>
  <DocSecurity>0</DocSecurity>
  <Paragraphs>122</Paragraphs>
  <ScaleCrop>false</ScaleCrop>
  <LinksUpToDate>false</LinksUpToDate>
  <CharactersWithSpaces>5288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2021-08-30T14:20:00Z</dcterms:created>
  <dc:creator>LENOVO</dc:creator>
  <lastModifiedBy>Infinix X657B</lastModifiedBy>
  <dcterms:modified xsi:type="dcterms:W3CDTF">2022-04-27T09:15:25Z</dcterms:modified>
  <revision>359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